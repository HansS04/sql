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D5616" w:rsidP="00CF3909" w:rsidRDefault="00CD5616" w14:paraId="487F9C8A" wp14:textId="77777777">
      <w:pPr>
        <w:pStyle w:val="Nadpis1"/>
        <w:spacing w:before="0"/>
        <w:jc w:val="center"/>
      </w:pPr>
      <w:r>
        <w:t>Praktická prověrka – SQL dotazy</w:t>
      </w:r>
      <w:r w:rsidR="00CF3909">
        <w:t xml:space="preserve"> - olympiáda</w:t>
      </w:r>
    </w:p>
    <w:p xmlns:wp14="http://schemas.microsoft.com/office/word/2010/wordml" w:rsidR="00CD5616" w:rsidP="000D35A9" w:rsidRDefault="00CD5616" w14:paraId="672A6659" wp14:textId="77777777"/>
    <w:p xmlns:wp14="http://schemas.microsoft.com/office/word/2010/wordml" w:rsidR="000D35A9" w:rsidP="00CD5616" w:rsidRDefault="000D35A9" w14:paraId="243582D0" wp14:textId="77777777">
      <w:pPr>
        <w:pStyle w:val="zadn2"/>
        <w:numPr>
          <w:ilvl w:val="0"/>
          <w:numId w:val="0"/>
        </w:numPr>
        <w:tabs>
          <w:tab w:val="left" w:pos="284"/>
        </w:tabs>
        <w:ind w:left="1080"/>
      </w:pPr>
      <w:r>
        <w:t xml:space="preserve">S využitím aplikace </w:t>
      </w:r>
      <w:proofErr w:type="spellStart"/>
      <w:r>
        <w:t>PHPMyAdmin</w:t>
      </w:r>
      <w:proofErr w:type="spellEnd"/>
      <w:r>
        <w:t xml:space="preserve"> proveďte úkoly související se správou </w:t>
      </w:r>
      <w:proofErr w:type="spellStart"/>
      <w:r>
        <w:t>MySQL</w:t>
      </w:r>
      <w:proofErr w:type="spellEnd"/>
      <w:r>
        <w:t xml:space="preserve"> databáze sloužící k uložení výsledků olympijských her. Při plnění úkolů využívejte následující databázové schéma:</w:t>
      </w:r>
    </w:p>
    <w:p xmlns:wp14="http://schemas.microsoft.com/office/word/2010/wordml" w:rsidR="000D35A9" w:rsidP="000D35A9" w:rsidRDefault="000D35A9" w14:paraId="0A37501D" wp14:textId="77777777">
      <w:pPr>
        <w:pStyle w:val="zadn2"/>
        <w:numPr>
          <w:numId w:val="0"/>
        </w:numPr>
        <w:tabs>
          <w:tab w:val="left" w:pos="850"/>
        </w:tabs>
        <w:spacing w:after="0"/>
        <w:ind w:left="283" w:hanging="283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89D59C9" wp14:editId="7777777">
            <wp:extent cx="5228715" cy="1970952"/>
            <wp:effectExtent l="0" t="0" r="0" b="0"/>
            <wp:docPr id="7" name="Obrázek 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28715" cy="1970952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D35A9" w:rsidP="000D35A9" w:rsidRDefault="000D35A9" w14:paraId="264FC60C" wp14:textId="77777777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567" w:hanging="283"/>
      </w:pPr>
      <w:r>
        <w:t>Úkoly:</w:t>
      </w:r>
    </w:p>
    <w:p xmlns:wp14="http://schemas.microsoft.com/office/word/2010/wordml" w:rsidRPr="008018A3" w:rsidR="000D35A9" w:rsidP="000D35A9" w:rsidRDefault="00CD5616" w14:paraId="68D91450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Připojte se k lokálnímu </w:t>
      </w:r>
      <w:proofErr w:type="spellStart"/>
      <w:r>
        <w:t>MySQL</w:t>
      </w:r>
      <w:proofErr w:type="spellEnd"/>
      <w:r>
        <w:t xml:space="preserve"> serveru. Vypište seznam všech databází. </w:t>
      </w:r>
      <w:r w:rsidR="000D35A9">
        <w:t>Vytvořte v </w:t>
      </w:r>
      <w:proofErr w:type="spellStart"/>
      <w:r w:rsidR="000D35A9">
        <w:t>MySQL</w:t>
      </w:r>
      <w:proofErr w:type="spellEnd"/>
      <w:r w:rsidR="000D35A9">
        <w:t xml:space="preserve"> databázi s názvem </w:t>
      </w:r>
      <w:proofErr w:type="spellStart"/>
      <w:r w:rsidRPr="000D35A9" w:rsidR="000D35A9">
        <w:rPr>
          <w:i/>
        </w:rPr>
        <w:t>olympiada</w:t>
      </w:r>
      <w:proofErr w:type="spellEnd"/>
      <w:r w:rsidR="000D35A9">
        <w:t xml:space="preserve">.  Importujte do databáze data ze souboru </w:t>
      </w:r>
      <w:proofErr w:type="spellStart"/>
      <w:r w:rsidRPr="000D35A9" w:rsidR="000D35A9">
        <w:rPr>
          <w:b/>
        </w:rPr>
        <w:t>olympiada.sql</w:t>
      </w:r>
      <w:proofErr w:type="spellEnd"/>
      <w:r w:rsidR="000D35A9">
        <w:t xml:space="preserve">. Ověřte správnost kódování znaků, případně proveďte potřebné úpravy, aby bylo zajištěno správné zobrazování českých písmen. </w:t>
      </w:r>
      <w:r w:rsidRPr="000D35A9" w:rsidR="000D35A9">
        <w:rPr>
          <w:i/>
        </w:rPr>
        <w:t>(</w:t>
      </w:r>
      <w:r>
        <w:rPr>
          <w:i/>
        </w:rPr>
        <w:t>2</w:t>
      </w:r>
      <w:r w:rsidRPr="000D35A9" w:rsidR="000D35A9">
        <w:rPr>
          <w:i/>
        </w:rPr>
        <w:t xml:space="preserve"> bod</w:t>
      </w:r>
      <w:r>
        <w:rPr>
          <w:i/>
        </w:rPr>
        <w:t>y</w:t>
      </w:r>
      <w:r w:rsidRPr="000D35A9" w:rsidR="000D35A9">
        <w:rPr>
          <w:i/>
        </w:rPr>
        <w:t>)</w:t>
      </w:r>
    </w:p>
    <w:p xmlns:wp14="http://schemas.microsoft.com/office/word/2010/wordml" w:rsidRPr="00594689" w:rsidR="008018A3" w:rsidP="008018A3" w:rsidRDefault="008018A3" w14:paraId="3E906F9C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color w:val="00B050"/>
        </w:rPr>
      </w:pPr>
      <w:r w:rsidRPr="00594689">
        <w:rPr>
          <w:b/>
          <w:color w:val="00B050"/>
        </w:rPr>
        <w:t xml:space="preserve">C:\xampp\mysql\bin&gt;mysql -u </w:t>
      </w:r>
      <w:proofErr w:type="spellStart"/>
      <w:r w:rsidRPr="00594689">
        <w:rPr>
          <w:b/>
          <w:color w:val="00B050"/>
        </w:rPr>
        <w:t>root</w:t>
      </w:r>
      <w:proofErr w:type="spellEnd"/>
      <w:r w:rsidRPr="00594689">
        <w:rPr>
          <w:b/>
          <w:color w:val="00B050"/>
        </w:rPr>
        <w:t xml:space="preserve"> –p</w:t>
      </w:r>
    </w:p>
    <w:p xmlns:wp14="http://schemas.microsoft.com/office/word/2010/wordml" w:rsidRPr="00594689" w:rsidR="008018A3" w:rsidP="008018A3" w:rsidRDefault="008018A3" w14:paraId="3A4611FA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color w:val="00B050"/>
          <w:lang w:val="en-US"/>
        </w:rPr>
      </w:pPr>
      <w:r w:rsidRPr="00594689">
        <w:rPr>
          <w:b/>
          <w:color w:val="00B050"/>
        </w:rPr>
        <w:t xml:space="preserve">show </w:t>
      </w:r>
      <w:proofErr w:type="spellStart"/>
      <w:r w:rsidRPr="00594689">
        <w:rPr>
          <w:b/>
          <w:color w:val="00B050"/>
        </w:rPr>
        <w:t>databases</w:t>
      </w:r>
      <w:proofErr w:type="spellEnd"/>
      <w:r w:rsidRPr="00594689">
        <w:rPr>
          <w:b/>
          <w:color w:val="00B050"/>
        </w:rPr>
        <w:t>;</w:t>
      </w:r>
    </w:p>
    <w:p xmlns:wp14="http://schemas.microsoft.com/office/word/2010/wordml" w:rsidRPr="00594689" w:rsidR="008018A3" w:rsidP="008018A3" w:rsidRDefault="008018A3" w14:paraId="74E92C62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color w:val="00B050"/>
          <w:lang w:val="en-US"/>
        </w:rPr>
      </w:pPr>
      <w:proofErr w:type="gramStart"/>
      <w:r w:rsidRPr="00594689">
        <w:rPr>
          <w:b/>
          <w:color w:val="00B050"/>
          <w:lang w:val="en-US"/>
        </w:rPr>
        <w:t>create</w:t>
      </w:r>
      <w:proofErr w:type="gramEnd"/>
      <w:r w:rsidRPr="00594689">
        <w:rPr>
          <w:b/>
          <w:color w:val="00B050"/>
          <w:lang w:val="en-US"/>
        </w:rPr>
        <w:t xml:space="preserve"> database </w:t>
      </w:r>
      <w:proofErr w:type="spellStart"/>
      <w:r w:rsidRPr="00594689">
        <w:rPr>
          <w:b/>
          <w:color w:val="00B050"/>
          <w:lang w:val="en-US"/>
        </w:rPr>
        <w:t>olympiada_s</w:t>
      </w:r>
      <w:proofErr w:type="spellEnd"/>
      <w:r w:rsidRPr="00594689">
        <w:rPr>
          <w:b/>
          <w:color w:val="00B050"/>
          <w:lang w:val="en-US"/>
        </w:rPr>
        <w:t>;</w:t>
      </w:r>
    </w:p>
    <w:p xmlns:wp14="http://schemas.microsoft.com/office/word/2010/wordml" w:rsidRPr="00594689" w:rsidR="008018A3" w:rsidP="008018A3" w:rsidRDefault="008018A3" w14:paraId="78E619A6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color w:val="00B050"/>
          <w:lang w:val="en-US"/>
        </w:rPr>
      </w:pPr>
      <w:proofErr w:type="gramStart"/>
      <w:r w:rsidRPr="00594689">
        <w:rPr>
          <w:b/>
          <w:color w:val="00B050"/>
          <w:lang w:val="en-US"/>
        </w:rPr>
        <w:t>use</w:t>
      </w:r>
      <w:proofErr w:type="gramEnd"/>
      <w:r w:rsidRPr="00594689">
        <w:rPr>
          <w:b/>
          <w:color w:val="00B050"/>
          <w:lang w:val="en-US"/>
        </w:rPr>
        <w:t xml:space="preserve"> </w:t>
      </w:r>
      <w:proofErr w:type="spellStart"/>
      <w:r w:rsidRPr="00594689">
        <w:rPr>
          <w:b/>
          <w:color w:val="00B050"/>
          <w:lang w:val="en-US"/>
        </w:rPr>
        <w:t>olympiada_s</w:t>
      </w:r>
      <w:proofErr w:type="spellEnd"/>
      <w:r w:rsidRPr="00594689">
        <w:rPr>
          <w:b/>
          <w:color w:val="00B050"/>
          <w:lang w:val="en-US"/>
        </w:rPr>
        <w:t>;</w:t>
      </w:r>
    </w:p>
    <w:p xmlns:wp14="http://schemas.microsoft.com/office/word/2010/wordml" w:rsidRPr="00594689" w:rsidR="006B1A8F" w:rsidP="008018A3" w:rsidRDefault="006B1A8F" w14:paraId="1B5FB379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color w:val="00B050"/>
          <w:lang w:val="en-US"/>
        </w:rPr>
      </w:pPr>
      <w:proofErr w:type="spellStart"/>
      <w:proofErr w:type="gramStart"/>
      <w:r w:rsidRPr="00594689">
        <w:rPr>
          <w:b/>
          <w:color w:val="00B050"/>
          <w:lang w:val="en-US"/>
        </w:rPr>
        <w:t>mysql</w:t>
      </w:r>
      <w:proofErr w:type="spellEnd"/>
      <w:proofErr w:type="gramEnd"/>
      <w:r w:rsidRPr="00594689">
        <w:rPr>
          <w:b/>
          <w:color w:val="00B050"/>
          <w:lang w:val="en-US"/>
        </w:rPr>
        <w:t xml:space="preserve"> -u root -p </w:t>
      </w:r>
      <w:proofErr w:type="spellStart"/>
      <w:r w:rsidRPr="00594689">
        <w:rPr>
          <w:b/>
          <w:color w:val="00B050"/>
          <w:lang w:val="en-US"/>
        </w:rPr>
        <w:t>olympiada_s</w:t>
      </w:r>
      <w:proofErr w:type="spellEnd"/>
      <w:r w:rsidRPr="00594689">
        <w:rPr>
          <w:b/>
          <w:color w:val="00B050"/>
          <w:lang w:val="en-US"/>
        </w:rPr>
        <w:t xml:space="preserve"> &lt; </w:t>
      </w:r>
      <w:proofErr w:type="spellStart"/>
      <w:r w:rsidRPr="00594689">
        <w:rPr>
          <w:b/>
          <w:color w:val="00B050"/>
          <w:lang w:val="en-US"/>
        </w:rPr>
        <w:t>olympiada.sql</w:t>
      </w:r>
      <w:proofErr w:type="spellEnd"/>
    </w:p>
    <w:p xmlns:wp14="http://schemas.microsoft.com/office/word/2010/wordml" w:rsidRPr="00CB5153" w:rsidR="000D35A9" w:rsidP="000D35A9" w:rsidRDefault="000D35A9" w14:paraId="61D196D0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 databázi tabulku </w:t>
      </w:r>
      <w:proofErr w:type="spellStart"/>
      <w:r w:rsidRPr="00C3656F">
        <w:rPr>
          <w:i/>
        </w:rPr>
        <w:t>sportoviste</w:t>
      </w:r>
      <w:proofErr w:type="spellEnd"/>
      <w:r>
        <w:t xml:space="preserve">, která bude obsahovat následující atributy: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xmlns:wp14="http://schemas.microsoft.com/office/word/2010/wordml" w:rsidR="00CB5153" w:rsidP="00CB5153" w:rsidRDefault="00CB5153" w14:paraId="5DAB6C7B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</w:pPr>
    </w:p>
    <w:p xmlns:wp14="http://schemas.microsoft.com/office/word/2010/wordml" w:rsidRPr="00594689" w:rsidR="00CB5153" w:rsidP="00CB5153" w:rsidRDefault="00CB5153" w14:paraId="35D052A1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color w:val="00B050"/>
        </w:rPr>
      </w:pPr>
      <w:r w:rsidRPr="00594689">
        <w:rPr>
          <w:b/>
          <w:color w:val="00B050"/>
        </w:rPr>
        <w:t>CREATE TABLE `</w:t>
      </w:r>
      <w:proofErr w:type="spellStart"/>
      <w:r w:rsidRPr="00594689">
        <w:rPr>
          <w:b/>
          <w:color w:val="00B050"/>
        </w:rPr>
        <w:t>sportoviste</w:t>
      </w:r>
      <w:proofErr w:type="spellEnd"/>
      <w:r w:rsidRPr="00594689">
        <w:rPr>
          <w:b/>
          <w:color w:val="00B050"/>
        </w:rPr>
        <w:t>` (</w:t>
      </w:r>
    </w:p>
    <w:p xmlns:wp14="http://schemas.microsoft.com/office/word/2010/wordml" w:rsidRPr="00594689" w:rsidR="00CB5153" w:rsidP="00CB5153" w:rsidRDefault="00CB5153" w14:paraId="1EE3AB61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color w:val="00B050"/>
        </w:rPr>
      </w:pPr>
      <w:r w:rsidRPr="00594689">
        <w:rPr>
          <w:b/>
          <w:color w:val="00B050"/>
        </w:rPr>
        <w:t xml:space="preserve">  `</w:t>
      </w:r>
      <w:proofErr w:type="spellStart"/>
      <w:r w:rsidRPr="00594689">
        <w:rPr>
          <w:b/>
          <w:color w:val="00B050"/>
        </w:rPr>
        <w:t>idsportoviste</w:t>
      </w:r>
      <w:proofErr w:type="spellEnd"/>
      <w:r w:rsidRPr="00594689">
        <w:rPr>
          <w:b/>
          <w:color w:val="00B050"/>
        </w:rPr>
        <w:t xml:space="preserve">` </w:t>
      </w:r>
      <w:proofErr w:type="spellStart"/>
      <w:r w:rsidRPr="00594689">
        <w:rPr>
          <w:b/>
          <w:color w:val="00B050"/>
        </w:rPr>
        <w:t>int</w:t>
      </w:r>
      <w:proofErr w:type="spellEnd"/>
      <w:r w:rsidRPr="00594689">
        <w:rPr>
          <w:b/>
          <w:color w:val="00B050"/>
        </w:rPr>
        <w:t>(10) UNSIGNED NOT NULL,</w:t>
      </w:r>
    </w:p>
    <w:p xmlns:wp14="http://schemas.microsoft.com/office/word/2010/wordml" w:rsidRPr="00594689" w:rsidR="00CB5153" w:rsidP="00CB5153" w:rsidRDefault="00CB5153" w14:paraId="5ED610F6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color w:val="00B050"/>
        </w:rPr>
      </w:pPr>
      <w:r w:rsidRPr="00594689">
        <w:rPr>
          <w:b/>
          <w:color w:val="00B050"/>
        </w:rPr>
        <w:t xml:space="preserve">  `</w:t>
      </w:r>
      <w:proofErr w:type="spellStart"/>
      <w:r w:rsidRPr="00594689">
        <w:rPr>
          <w:b/>
          <w:color w:val="00B050"/>
        </w:rPr>
        <w:t>nazev</w:t>
      </w:r>
      <w:proofErr w:type="spellEnd"/>
      <w:r w:rsidRPr="00594689">
        <w:rPr>
          <w:b/>
          <w:color w:val="00B050"/>
        </w:rPr>
        <w:t xml:space="preserve">` </w:t>
      </w:r>
      <w:proofErr w:type="spellStart"/>
      <w:r w:rsidRPr="00594689">
        <w:rPr>
          <w:b/>
          <w:color w:val="00B050"/>
        </w:rPr>
        <w:t>varchar</w:t>
      </w:r>
      <w:proofErr w:type="spellEnd"/>
      <w:r w:rsidRPr="00594689">
        <w:rPr>
          <w:b/>
          <w:color w:val="00B050"/>
        </w:rPr>
        <w:t>(100) CHARACTER SET utf8 COLLATE utf8_czech_ci NOT NULL,</w:t>
      </w:r>
    </w:p>
    <w:p xmlns:wp14="http://schemas.microsoft.com/office/word/2010/wordml" w:rsidRPr="00594689" w:rsidR="00CB5153" w:rsidP="00CB5153" w:rsidRDefault="00CB5153" w14:paraId="5700DF93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color w:val="00B050"/>
        </w:rPr>
      </w:pPr>
      <w:r w:rsidRPr="00594689">
        <w:rPr>
          <w:b/>
          <w:color w:val="00B050"/>
        </w:rPr>
        <w:t xml:space="preserve">  `typ` </w:t>
      </w:r>
      <w:proofErr w:type="spellStart"/>
      <w:r w:rsidRPr="00594689">
        <w:rPr>
          <w:b/>
          <w:color w:val="00B050"/>
        </w:rPr>
        <w:t>enum</w:t>
      </w:r>
      <w:proofErr w:type="spellEnd"/>
      <w:r w:rsidRPr="00594689">
        <w:rPr>
          <w:b/>
          <w:color w:val="00B050"/>
        </w:rPr>
        <w:t>('</w:t>
      </w:r>
      <w:proofErr w:type="spellStart"/>
      <w:r w:rsidRPr="00594689">
        <w:rPr>
          <w:b/>
          <w:color w:val="00B050"/>
        </w:rPr>
        <w:t>novostavba','rekonstrukce</w:t>
      </w:r>
      <w:proofErr w:type="spellEnd"/>
      <w:r w:rsidRPr="00594689">
        <w:rPr>
          <w:b/>
          <w:color w:val="00B050"/>
        </w:rPr>
        <w:t>') NOT NULL,</w:t>
      </w:r>
    </w:p>
    <w:p xmlns:wp14="http://schemas.microsoft.com/office/word/2010/wordml" w:rsidRPr="00594689" w:rsidR="00CB5153" w:rsidP="00CB5153" w:rsidRDefault="00CB5153" w14:paraId="074A632D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color w:val="00B050"/>
        </w:rPr>
      </w:pPr>
      <w:r w:rsidRPr="00594689">
        <w:rPr>
          <w:b/>
          <w:color w:val="00B050"/>
        </w:rPr>
        <w:t xml:space="preserve">  `</w:t>
      </w:r>
      <w:proofErr w:type="spellStart"/>
      <w:r w:rsidRPr="00594689">
        <w:rPr>
          <w:b/>
          <w:color w:val="00B050"/>
        </w:rPr>
        <w:t>otevreni</w:t>
      </w:r>
      <w:proofErr w:type="spellEnd"/>
      <w:r w:rsidRPr="00594689">
        <w:rPr>
          <w:b/>
          <w:color w:val="00B050"/>
        </w:rPr>
        <w:t xml:space="preserve">` </w:t>
      </w:r>
      <w:proofErr w:type="spellStart"/>
      <w:r w:rsidRPr="00594689">
        <w:rPr>
          <w:b/>
          <w:color w:val="00B050"/>
        </w:rPr>
        <w:t>date</w:t>
      </w:r>
      <w:proofErr w:type="spellEnd"/>
      <w:r w:rsidRPr="00594689">
        <w:rPr>
          <w:b/>
          <w:color w:val="00B050"/>
        </w:rPr>
        <w:t xml:space="preserve"> NOT NULL,</w:t>
      </w:r>
    </w:p>
    <w:p xmlns:wp14="http://schemas.microsoft.com/office/word/2010/wordml" w:rsidRPr="00594689" w:rsidR="00CB5153" w:rsidP="00CB5153" w:rsidRDefault="00CB5153" w14:paraId="0C8B9D4F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color w:val="00B050"/>
        </w:rPr>
      </w:pPr>
      <w:r w:rsidRPr="00594689">
        <w:rPr>
          <w:b/>
          <w:color w:val="00B050"/>
        </w:rPr>
        <w:t xml:space="preserve">  `kapacita` </w:t>
      </w:r>
      <w:proofErr w:type="spellStart"/>
      <w:r w:rsidRPr="00594689">
        <w:rPr>
          <w:b/>
          <w:color w:val="00B050"/>
        </w:rPr>
        <w:t>int</w:t>
      </w:r>
      <w:proofErr w:type="spellEnd"/>
      <w:r w:rsidRPr="00594689">
        <w:rPr>
          <w:b/>
          <w:color w:val="00B050"/>
        </w:rPr>
        <w:t>(5) UNSIGNED DEFAULT NULL,</w:t>
      </w:r>
    </w:p>
    <w:p xmlns:wp14="http://schemas.microsoft.com/office/word/2010/wordml" w:rsidRPr="00594689" w:rsidR="00CB5153" w:rsidP="00CB5153" w:rsidRDefault="00CB5153" w14:paraId="050D1C11" wp14:textId="77777777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color w:val="00B050"/>
        </w:rPr>
      </w:pPr>
      <w:r w:rsidRPr="00594689">
        <w:rPr>
          <w:b/>
          <w:color w:val="00B050"/>
        </w:rPr>
        <w:t xml:space="preserve">  `popis` text NOT NULL</w:t>
      </w:r>
    </w:p>
    <w:p xmlns:wp14="http://schemas.microsoft.com/office/word/2010/wordml" w:rsidRPr="00594689" w:rsidR="00CB5153" w:rsidP="00CB5153" w:rsidRDefault="00CB5153" w14:paraId="1D17FC7E" wp14:textId="77777777">
      <w:pPr>
        <w:pStyle w:val="zadn3"/>
        <w:numPr>
          <w:ilvl w:val="0"/>
          <w:numId w:val="0"/>
        </w:numPr>
        <w:tabs>
          <w:tab w:val="left" w:pos="1417"/>
        </w:tabs>
        <w:ind w:left="2755"/>
        <w:rPr>
          <w:b/>
          <w:color w:val="00B050"/>
        </w:rPr>
      </w:pPr>
      <w:r w:rsidRPr="00594689">
        <w:rPr>
          <w:b/>
          <w:color w:val="00B050"/>
        </w:rPr>
        <w:t>) ENGINE=</w:t>
      </w:r>
      <w:proofErr w:type="spellStart"/>
      <w:r w:rsidRPr="00594689">
        <w:rPr>
          <w:b/>
          <w:color w:val="00B050"/>
        </w:rPr>
        <w:t>InnoDB</w:t>
      </w:r>
      <w:proofErr w:type="spellEnd"/>
      <w:r w:rsidRPr="00594689">
        <w:rPr>
          <w:b/>
          <w:color w:val="00B050"/>
        </w:rPr>
        <w:t xml:space="preserve"> DEFAULT CHARSET=utf8mb4;</w:t>
      </w:r>
    </w:p>
    <w:p xmlns:wp14="http://schemas.microsoft.com/office/word/2010/wordml" w:rsidRPr="00594689" w:rsidR="00CB5153" w:rsidP="00CB5153" w:rsidRDefault="00CB5153" w14:paraId="54F5C671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ALTER TABLE `</w:t>
      </w:r>
      <w:proofErr w:type="spellStart"/>
      <w:r w:rsidRPr="00594689">
        <w:rPr>
          <w:b/>
          <w:color w:val="00B050"/>
        </w:rPr>
        <w:t>sportoviste</w:t>
      </w:r>
      <w:proofErr w:type="spellEnd"/>
      <w:r w:rsidRPr="00594689">
        <w:rPr>
          <w:b/>
          <w:color w:val="00B050"/>
        </w:rPr>
        <w:t>`</w:t>
      </w:r>
    </w:p>
    <w:p xmlns:wp14="http://schemas.microsoft.com/office/word/2010/wordml" w:rsidRPr="00594689" w:rsidR="00CB5153" w:rsidP="00CB5153" w:rsidRDefault="00CB5153" w14:paraId="55FF77AD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 ADD PRIMARY KEY (`</w:t>
      </w:r>
      <w:proofErr w:type="spellStart"/>
      <w:r w:rsidRPr="00594689">
        <w:rPr>
          <w:b/>
          <w:color w:val="00B050"/>
        </w:rPr>
        <w:t>idsportoviste</w:t>
      </w:r>
      <w:proofErr w:type="spellEnd"/>
      <w:r w:rsidRPr="00594689">
        <w:rPr>
          <w:b/>
          <w:color w:val="00B050"/>
        </w:rPr>
        <w:t>`),</w:t>
      </w:r>
    </w:p>
    <w:p xmlns:wp14="http://schemas.microsoft.com/office/word/2010/wordml" w:rsidRPr="00594689" w:rsidR="00CB5153" w:rsidP="00CB5153" w:rsidRDefault="00CB5153" w14:paraId="4165DBAD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 ADD KEY `</w:t>
      </w:r>
      <w:proofErr w:type="spellStart"/>
      <w:r w:rsidRPr="00594689">
        <w:rPr>
          <w:b/>
          <w:color w:val="00B050"/>
        </w:rPr>
        <w:t>nazev</w:t>
      </w:r>
      <w:proofErr w:type="spellEnd"/>
      <w:r w:rsidRPr="00594689">
        <w:rPr>
          <w:b/>
          <w:color w:val="00B050"/>
        </w:rPr>
        <w:t>` (`</w:t>
      </w:r>
      <w:proofErr w:type="spellStart"/>
      <w:r w:rsidRPr="00594689">
        <w:rPr>
          <w:b/>
          <w:color w:val="00B050"/>
        </w:rPr>
        <w:t>nazev</w:t>
      </w:r>
      <w:proofErr w:type="spellEnd"/>
      <w:r w:rsidRPr="00594689">
        <w:rPr>
          <w:b/>
          <w:color w:val="00B050"/>
        </w:rPr>
        <w:t>`),</w:t>
      </w:r>
    </w:p>
    <w:p xmlns:wp14="http://schemas.microsoft.com/office/word/2010/wordml" w:rsidRPr="00594689" w:rsidR="00CB5153" w:rsidP="00CB5153" w:rsidRDefault="00CB5153" w14:paraId="6C97E8EA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 ADD KEY `typ` (`typ`),</w:t>
      </w:r>
    </w:p>
    <w:p xmlns:wp14="http://schemas.microsoft.com/office/word/2010/wordml" w:rsidRPr="00594689" w:rsidR="00CB5153" w:rsidP="00CB5153" w:rsidRDefault="00CB5153" w14:paraId="092D807F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 ADD KEY `</w:t>
      </w:r>
      <w:proofErr w:type="spellStart"/>
      <w:r w:rsidRPr="00594689">
        <w:rPr>
          <w:b/>
          <w:color w:val="00B050"/>
        </w:rPr>
        <w:t>otevreni</w:t>
      </w:r>
      <w:proofErr w:type="spellEnd"/>
      <w:r w:rsidRPr="00594689">
        <w:rPr>
          <w:b/>
          <w:color w:val="00B050"/>
        </w:rPr>
        <w:t>` (`</w:t>
      </w:r>
      <w:proofErr w:type="spellStart"/>
      <w:r w:rsidRPr="00594689">
        <w:rPr>
          <w:b/>
          <w:color w:val="00B050"/>
        </w:rPr>
        <w:t>otevreni</w:t>
      </w:r>
      <w:proofErr w:type="spellEnd"/>
      <w:r w:rsidRPr="00594689">
        <w:rPr>
          <w:b/>
          <w:color w:val="00B050"/>
        </w:rPr>
        <w:t>`),</w:t>
      </w:r>
    </w:p>
    <w:p xmlns:wp14="http://schemas.microsoft.com/office/word/2010/wordml" w:rsidRPr="00594689" w:rsidR="00CB5153" w:rsidP="00CB5153" w:rsidRDefault="00CB5153" w14:paraId="127CB137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 ADD KEY `kapacita` (`kapacita`);</w:t>
      </w:r>
    </w:p>
    <w:p xmlns:wp14="http://schemas.microsoft.com/office/word/2010/wordml" w:rsidRPr="00594689" w:rsidR="00CB5153" w:rsidP="00CB5153" w:rsidRDefault="00CB5153" w14:paraId="585EA106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</w:t>
      </w:r>
      <w:r w:rsidRPr="00594689" w:rsidR="00CA1957">
        <w:rPr>
          <w:b/>
          <w:color w:val="00B050"/>
        </w:rPr>
        <w:t xml:space="preserve"> </w:t>
      </w:r>
      <w:r w:rsidRPr="00594689">
        <w:rPr>
          <w:b/>
          <w:color w:val="00B050"/>
        </w:rPr>
        <w:t>AUTO_INCREMENT pro tabulky</w:t>
      </w:r>
    </w:p>
    <w:p xmlns:wp14="http://schemas.microsoft.com/office/word/2010/wordml" w:rsidRPr="00594689" w:rsidR="00CB5153" w:rsidP="00CB5153" w:rsidRDefault="00CA1957" w14:paraId="76534613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</w:t>
      </w:r>
      <w:r w:rsidRPr="00594689" w:rsidR="00CB5153">
        <w:rPr>
          <w:b/>
          <w:color w:val="00B050"/>
        </w:rPr>
        <w:t xml:space="preserve"> AUTO_INCREMENT pro tabulku `</w:t>
      </w:r>
      <w:proofErr w:type="spellStart"/>
      <w:r w:rsidRPr="00594689" w:rsidR="00CB5153">
        <w:rPr>
          <w:b/>
          <w:color w:val="00B050"/>
        </w:rPr>
        <w:t>sportoviste</w:t>
      </w:r>
      <w:proofErr w:type="spellEnd"/>
      <w:r w:rsidRPr="00594689" w:rsidR="00CB5153">
        <w:rPr>
          <w:b/>
          <w:color w:val="00B050"/>
        </w:rPr>
        <w:t>`</w:t>
      </w:r>
    </w:p>
    <w:p xmlns:wp14="http://schemas.microsoft.com/office/word/2010/wordml" w:rsidRPr="00594689" w:rsidR="00CB5153" w:rsidP="00CB5153" w:rsidRDefault="00CA1957" w14:paraId="39AF32C3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 </w:t>
      </w:r>
      <w:r w:rsidRPr="00594689" w:rsidR="00CB5153">
        <w:rPr>
          <w:b/>
          <w:color w:val="00B050"/>
        </w:rPr>
        <w:t>ALTER TABLE `</w:t>
      </w:r>
      <w:proofErr w:type="spellStart"/>
      <w:r w:rsidRPr="00594689" w:rsidR="00CB5153">
        <w:rPr>
          <w:b/>
          <w:color w:val="00B050"/>
        </w:rPr>
        <w:t>sportoviste</w:t>
      </w:r>
      <w:proofErr w:type="spellEnd"/>
      <w:r w:rsidRPr="00594689" w:rsidR="00CB5153">
        <w:rPr>
          <w:b/>
          <w:color w:val="00B050"/>
        </w:rPr>
        <w:t>`</w:t>
      </w:r>
    </w:p>
    <w:p xmlns:wp14="http://schemas.microsoft.com/office/word/2010/wordml" w:rsidRPr="00594689" w:rsidR="00CB5153" w:rsidP="00CB5153" w:rsidRDefault="00CB5153" w14:paraId="6A62F278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  MODIFY `</w:t>
      </w:r>
      <w:proofErr w:type="spellStart"/>
      <w:r w:rsidRPr="00594689">
        <w:rPr>
          <w:b/>
          <w:color w:val="00B050"/>
        </w:rPr>
        <w:t>idsportoviste</w:t>
      </w:r>
      <w:proofErr w:type="spellEnd"/>
      <w:r w:rsidRPr="00594689">
        <w:rPr>
          <w:b/>
          <w:color w:val="00B050"/>
        </w:rPr>
        <w:t xml:space="preserve">` </w:t>
      </w:r>
      <w:proofErr w:type="spellStart"/>
      <w:r w:rsidRPr="00594689">
        <w:rPr>
          <w:b/>
          <w:color w:val="00B050"/>
        </w:rPr>
        <w:t>int</w:t>
      </w:r>
      <w:proofErr w:type="spellEnd"/>
      <w:r w:rsidRPr="00594689">
        <w:rPr>
          <w:b/>
          <w:color w:val="00B050"/>
        </w:rPr>
        <w:t xml:space="preserve">(10) UNSIGNED NOT NULL AUTO_INCREMENT, </w:t>
      </w:r>
      <w:r w:rsidRPr="00594689" w:rsidR="00CA1957">
        <w:rPr>
          <w:b/>
          <w:color w:val="00B050"/>
        </w:rPr>
        <w:t xml:space="preserve"> </w:t>
      </w:r>
      <w:r w:rsidRPr="00594689">
        <w:rPr>
          <w:b/>
          <w:color w:val="00B050"/>
        </w:rPr>
        <w:t>AUTO_INCREMENT=2;</w:t>
      </w:r>
    </w:p>
    <w:p xmlns:wp14="http://schemas.microsoft.com/office/word/2010/wordml" w:rsidRPr="00594689" w:rsidR="00CB5153" w:rsidP="00CB5153" w:rsidRDefault="00CA1957" w14:paraId="25723ED7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color w:val="00B050"/>
        </w:rPr>
      </w:pPr>
      <w:r w:rsidRPr="00594689">
        <w:rPr>
          <w:b/>
          <w:color w:val="00B050"/>
        </w:rPr>
        <w:t xml:space="preserve"> </w:t>
      </w:r>
      <w:r w:rsidRPr="00594689" w:rsidR="00CB5153">
        <w:rPr>
          <w:b/>
          <w:color w:val="00B050"/>
        </w:rPr>
        <w:t>COMMIT;</w:t>
      </w:r>
    </w:p>
    <w:p xmlns:wp14="http://schemas.microsoft.com/office/word/2010/wordml" w:rsidRPr="00B07A39" w:rsidR="000D35A9" w:rsidP="000D35A9" w:rsidRDefault="000D35A9" w14:paraId="02EB378F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7938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2462"/>
        <w:gridCol w:w="3916"/>
      </w:tblGrid>
      <w:tr xmlns:wp14="http://schemas.microsoft.com/office/word/2010/wordml" w:rsidR="000D35A9" w:rsidTr="008A3F11" w14:paraId="25B7C5FA" wp14:textId="77777777"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0D35A9" w:rsidP="008A3F11" w:rsidRDefault="000D35A9" w14:paraId="3048C701" wp14:textId="77777777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0D35A9" w:rsidP="008A3F11" w:rsidRDefault="000D35A9" w14:paraId="4B9B6867" wp14:textId="77777777">
            <w:pPr>
              <w:pStyle w:val="Obsahtabulky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 w:rsidR="000D35A9" w:rsidP="008A3F11" w:rsidRDefault="000D35A9" w14:paraId="01F04A5F" wp14:textId="77777777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Vzorový záznam</w:t>
            </w:r>
          </w:p>
        </w:tc>
      </w:tr>
      <w:tr xmlns:wp14="http://schemas.microsoft.com/office/word/2010/wordml" w:rsidR="000D35A9" w:rsidTr="008A3F11" w14:paraId="78D1F14A" wp14:textId="77777777"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056AFEF9" wp14:textId="77777777">
            <w:pPr>
              <w:pStyle w:val="Obsahtabulky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idsportoviste</w:t>
            </w:r>
            <w:proofErr w:type="spellEnd"/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2DD512E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klíč, automatické číslo</w:t>
            </w:r>
          </w:p>
        </w:tc>
        <w:tc>
          <w:tcPr>
            <w:tcW w:w="3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3656F" w:rsidR="000D35A9" w:rsidP="008A3F11" w:rsidRDefault="000D35A9" w14:paraId="649841BE" wp14:textId="77777777">
            <w:pPr>
              <w:pStyle w:val="Obsahtabulky"/>
              <w:rPr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</w:tr>
      <w:tr xmlns:wp14="http://schemas.microsoft.com/office/word/2010/wordml" w:rsidR="000D35A9" w:rsidTr="008A3F11" w14:paraId="1CE72B44" wp14:textId="77777777"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17AA84C5" wp14:textId="77777777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Nazev</w:t>
            </w:r>
            <w:proofErr w:type="spellEnd"/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7368941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100 znaků</w:t>
            </w:r>
            <w:r w:rsidR="002D17DE">
              <w:rPr>
                <w:sz w:val="20"/>
                <w:szCs w:val="20"/>
              </w:rPr>
              <w:t xml:space="preserve">, </w:t>
            </w:r>
            <w:r w:rsidR="002D17DE">
              <w:rPr>
                <w:sz w:val="20"/>
                <w:szCs w:val="20"/>
              </w:rPr>
              <w:lastRenderedPageBreak/>
              <w:t>povinný údaj</w:t>
            </w:r>
          </w:p>
        </w:tc>
        <w:tc>
          <w:tcPr>
            <w:tcW w:w="3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3656F" w:rsidR="000D35A9" w:rsidP="008A3F11" w:rsidRDefault="000D35A9" w14:paraId="5F6CEC4F" wp14:textId="77777777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Plavecký bazén</w:t>
            </w:r>
          </w:p>
        </w:tc>
      </w:tr>
      <w:tr xmlns:wp14="http://schemas.microsoft.com/office/word/2010/wordml" w:rsidR="000D35A9" w:rsidTr="008A3F11" w14:paraId="3315AF76" wp14:textId="77777777"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039CED95" wp14:textId="77777777">
            <w:pPr>
              <w:pStyle w:val="Obsahtabulky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35646E2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výběr z voleb „novostavba“, „rekonstrukce“</w:t>
            </w:r>
          </w:p>
        </w:tc>
        <w:tc>
          <w:tcPr>
            <w:tcW w:w="3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3656F" w:rsidR="000D35A9" w:rsidP="008A3F11" w:rsidRDefault="000D35A9" w14:paraId="328D1802" wp14:textId="77777777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Novostavba</w:t>
            </w:r>
          </w:p>
        </w:tc>
      </w:tr>
      <w:tr xmlns:wp14="http://schemas.microsoft.com/office/word/2010/wordml" w:rsidR="000D35A9" w:rsidTr="008A3F11" w14:paraId="66612C4A" wp14:textId="77777777"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41270984" wp14:textId="77777777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Otevreni</w:t>
            </w:r>
            <w:proofErr w:type="spellEnd"/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7B497FF9" wp14:textId="77777777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  <w:tc>
          <w:tcPr>
            <w:tcW w:w="3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3656F" w:rsidR="000D35A9" w:rsidP="008A3F11" w:rsidRDefault="000D35A9" w14:paraId="12382D50" wp14:textId="77777777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1. 3. 2013</w:t>
            </w:r>
          </w:p>
        </w:tc>
      </w:tr>
      <w:tr xmlns:wp14="http://schemas.microsoft.com/office/word/2010/wordml" w:rsidR="000D35A9" w:rsidTr="008A3F11" w14:paraId="7864C22E" wp14:textId="77777777"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6235E201" wp14:textId="77777777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Kapacita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06D5FFF1" wp14:textId="77777777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jako celé číslo (max. pětimístné) bez znaménka</w:t>
            </w:r>
          </w:p>
        </w:tc>
        <w:tc>
          <w:tcPr>
            <w:tcW w:w="3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3656F" w:rsidR="000D35A9" w:rsidP="008A3F11" w:rsidRDefault="000D35A9" w14:paraId="2EA38F79" wp14:textId="77777777">
            <w:pPr>
              <w:pStyle w:val="Obsahtabulky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9500</w:t>
            </w:r>
          </w:p>
        </w:tc>
      </w:tr>
      <w:tr xmlns:wp14="http://schemas.microsoft.com/office/word/2010/wordml" w:rsidR="000D35A9" w:rsidTr="008A3F11" w14:paraId="5DCA44C7" wp14:textId="77777777"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2A319E0D" wp14:textId="77777777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Popis</w:t>
            </w:r>
          </w:p>
        </w:tc>
        <w:tc>
          <w:tcPr>
            <w:tcW w:w="2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</w:tcPr>
          <w:p w:rsidR="000D35A9" w:rsidP="008A3F11" w:rsidRDefault="000D35A9" w14:paraId="3A90721D" wp14:textId="77777777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dlouhý souvislý text</w:t>
            </w:r>
          </w:p>
        </w:tc>
        <w:tc>
          <w:tcPr>
            <w:tcW w:w="3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C3656F" w:rsidR="000D35A9" w:rsidP="008A3F11" w:rsidRDefault="000D35A9" w14:paraId="7AF16303" wp14:textId="77777777">
            <w:pPr>
              <w:pStyle w:val="Obsahtabulky"/>
              <w:rPr>
                <w:i/>
              </w:rPr>
            </w:pPr>
            <w:r w:rsidRPr="00C3656F">
              <w:rPr>
                <w:rFonts w:ascii="Times New Roman" w:hAnsi="Times New Roman" w:cs="Times New Roman"/>
                <w:i/>
                <w:sz w:val="20"/>
                <w:szCs w:val="20"/>
              </w:rPr>
              <w:t>Rozsáhlý zastřešený areál zahrnující padesátimetrový bazén pro plavání i bazén pro skoky do vody.</w:t>
            </w:r>
          </w:p>
        </w:tc>
      </w:tr>
    </w:tbl>
    <w:p xmlns:wp14="http://schemas.microsoft.com/office/word/2010/wordml" w:rsidRPr="000D35A9" w:rsidR="000D35A9" w:rsidP="000D35A9" w:rsidRDefault="000D35A9" w14:paraId="6A05A809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i/>
        </w:rPr>
      </w:pPr>
    </w:p>
    <w:p xmlns:wp14="http://schemas.microsoft.com/office/word/2010/wordml" w:rsidRPr="00FA5E3D" w:rsidR="000D35A9" w:rsidP="000D35A9" w:rsidRDefault="000D35A9" w14:paraId="1EF99797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Vložte do tabulky </w:t>
      </w:r>
      <w:proofErr w:type="spellStart"/>
      <w:r w:rsidRPr="00C3656F">
        <w:rPr>
          <w:i/>
        </w:rPr>
        <w:t>sportoviste</w:t>
      </w:r>
      <w:proofErr w:type="spellEnd"/>
      <w:r>
        <w:t xml:space="preserve"> vzorový záznam. </w:t>
      </w:r>
      <w:r w:rsidRPr="000D35A9">
        <w:rPr>
          <w:i/>
        </w:rPr>
        <w:t>(</w:t>
      </w:r>
      <w:r w:rsidR="00CD5616">
        <w:rPr>
          <w:i/>
        </w:rPr>
        <w:t>2</w:t>
      </w:r>
      <w:r w:rsidRPr="000D35A9">
        <w:rPr>
          <w:i/>
        </w:rPr>
        <w:t xml:space="preserve"> bod</w:t>
      </w:r>
      <w:r w:rsidR="00CD5616">
        <w:rPr>
          <w:i/>
        </w:rPr>
        <w:t>y</w:t>
      </w:r>
      <w:r w:rsidRPr="000D35A9">
        <w:rPr>
          <w:i/>
        </w:rPr>
        <w:t>)</w:t>
      </w:r>
    </w:p>
    <w:p xmlns:wp14="http://schemas.microsoft.com/office/word/2010/wordml" w:rsidRPr="00FA5E3D" w:rsidR="00FA5E3D" w:rsidP="00FA5E3D" w:rsidRDefault="00FA5E3D" w14:paraId="2D4180BB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</w:rPr>
      </w:pPr>
      <w:r w:rsidRPr="00594689">
        <w:rPr>
          <w:b/>
          <w:color w:val="00B050"/>
        </w:rPr>
        <w:t>INSERT INTO `</w:t>
      </w:r>
      <w:proofErr w:type="spellStart"/>
      <w:r w:rsidRPr="00594689">
        <w:rPr>
          <w:b/>
          <w:color w:val="00B050"/>
        </w:rPr>
        <w:t>sportoviste</w:t>
      </w:r>
      <w:proofErr w:type="spellEnd"/>
      <w:r w:rsidRPr="00594689">
        <w:rPr>
          <w:b/>
          <w:color w:val="00B050"/>
        </w:rPr>
        <w:t>` (`</w:t>
      </w:r>
      <w:proofErr w:type="spellStart"/>
      <w:r w:rsidRPr="00594689">
        <w:rPr>
          <w:b/>
          <w:color w:val="00B050"/>
        </w:rPr>
        <w:t>idsportoviste</w:t>
      </w:r>
      <w:proofErr w:type="spellEnd"/>
      <w:r w:rsidRPr="00594689">
        <w:rPr>
          <w:b/>
          <w:color w:val="00B050"/>
        </w:rPr>
        <w:t>`, `</w:t>
      </w:r>
      <w:proofErr w:type="spellStart"/>
      <w:r w:rsidRPr="00594689">
        <w:rPr>
          <w:b/>
          <w:color w:val="00B050"/>
        </w:rPr>
        <w:t>nazev</w:t>
      </w:r>
      <w:proofErr w:type="spellEnd"/>
      <w:r w:rsidRPr="00594689">
        <w:rPr>
          <w:b/>
          <w:color w:val="00B050"/>
        </w:rPr>
        <w:t>`, `typ`, `</w:t>
      </w:r>
      <w:proofErr w:type="spellStart"/>
      <w:r w:rsidRPr="00594689">
        <w:rPr>
          <w:b/>
          <w:color w:val="00B050"/>
        </w:rPr>
        <w:t>otevreni</w:t>
      </w:r>
      <w:proofErr w:type="spellEnd"/>
      <w:r w:rsidRPr="00594689">
        <w:rPr>
          <w:b/>
          <w:color w:val="00B050"/>
        </w:rPr>
        <w:t>`, `kapacita`, `popis`) VALUES (NULL, 'Plavecký bazén', 'novostavba', '2013-03-01', '9500', 'Rozsáhlý zastřešený areál zahrnující padesátimetrový bazén pro plavání i bazén pro skoky do vody.');</w:t>
      </w:r>
    </w:p>
    <w:p xmlns:wp14="http://schemas.microsoft.com/office/word/2010/wordml" w:rsidR="000D35A9" w:rsidP="000D35A9" w:rsidRDefault="000D35A9" w14:paraId="6F7AF569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výběrový dotaz, který z databáze vypíše seznam všech </w:t>
      </w:r>
      <w:r w:rsidRPr="00C3656F">
        <w:rPr>
          <w:i/>
        </w:rPr>
        <w:t>sportovců vyšších než 190 cm a všech sportovkyň vyšších než 180 cm</w:t>
      </w:r>
      <w:r>
        <w:t xml:space="preserve">. Seznam bude upraven podle zobrazené předlohy a seřazen </w:t>
      </w:r>
      <w:r w:rsidRPr="00C3656F">
        <w:rPr>
          <w:i/>
        </w:rPr>
        <w:t>abecedně podle příjmení sportovců</w:t>
      </w:r>
      <w:r>
        <w:t xml:space="preserve">. Dbejte i na správné pojmenování sloupců (viz následující obrázek). </w:t>
      </w:r>
      <w:r w:rsidRPr="000D35A9">
        <w:rPr>
          <w:i/>
        </w:rPr>
        <w:t>(</w:t>
      </w:r>
      <w:r w:rsidR="00CD5616">
        <w:rPr>
          <w:i/>
        </w:rPr>
        <w:t>4</w:t>
      </w:r>
      <w:r w:rsidRPr="000D35A9">
        <w:rPr>
          <w:i/>
        </w:rPr>
        <w:t xml:space="preserve"> bod</w:t>
      </w:r>
      <w:r w:rsidR="00CD5616">
        <w:rPr>
          <w:i/>
        </w:rPr>
        <w:t>y</w:t>
      </w:r>
      <w:r w:rsidRPr="000D35A9">
        <w:rPr>
          <w:i/>
        </w:rPr>
        <w:t>)</w:t>
      </w:r>
    </w:p>
    <w:p xmlns:wp14="http://schemas.microsoft.com/office/word/2010/wordml" w:rsidR="000D35A9" w:rsidP="000D35A9" w:rsidRDefault="000D35A9" w14:paraId="5A39BBE3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xmlns:wp14="http://schemas.microsoft.com/office/word/2010/wordml" w:rsidR="000D35A9" w:rsidP="000D35A9" w:rsidRDefault="000D35A9" w14:paraId="41C8F396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xmlns:wp14="http://schemas.microsoft.com/office/word/2010/wordprocessingDrawing" distT="0" distB="0" distL="0" distR="0" wp14:anchorId="0C7C27A0" wp14:editId="7777777">
            <wp:extent cx="2016760" cy="10864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1086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94689" w:rsidR="00653ED2" w:rsidP="00653ED2" w:rsidRDefault="00653ED2" w14:paraId="438ED3BE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SELECT</w:t>
      </w:r>
    </w:p>
    <w:p xmlns:wp14="http://schemas.microsoft.com/office/word/2010/wordml" w:rsidRPr="00594689" w:rsidR="00653ED2" w:rsidP="00653ED2" w:rsidRDefault="00653ED2" w14:paraId="29ADAF19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CONCAT(</w:t>
      </w:r>
      <w:proofErr w:type="spellStart"/>
      <w:r w:rsidRPr="00594689">
        <w:rPr>
          <w:b/>
          <w:color w:val="00B050"/>
        </w:rPr>
        <w:t>prijmeni</w:t>
      </w:r>
      <w:proofErr w:type="spellEnd"/>
      <w:r w:rsidRPr="00594689">
        <w:rPr>
          <w:b/>
          <w:color w:val="00B050"/>
        </w:rPr>
        <w:t xml:space="preserve">, ", ", </w:t>
      </w:r>
      <w:proofErr w:type="spellStart"/>
      <w:r w:rsidRPr="00594689">
        <w:rPr>
          <w:b/>
          <w:color w:val="00B050"/>
        </w:rPr>
        <w:t>jmeno</w:t>
      </w:r>
      <w:proofErr w:type="spellEnd"/>
      <w:r w:rsidRPr="00594689">
        <w:rPr>
          <w:b/>
          <w:color w:val="00B050"/>
        </w:rPr>
        <w:t>) AS `Jméno sportovce`,</w:t>
      </w:r>
    </w:p>
    <w:p xmlns:wp14="http://schemas.microsoft.com/office/word/2010/wordml" w:rsidRPr="00594689" w:rsidR="00653ED2" w:rsidP="00653ED2" w:rsidRDefault="00653ED2" w14:paraId="2D2FC7FC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proofErr w:type="spellStart"/>
      <w:r w:rsidRPr="00594689">
        <w:rPr>
          <w:b/>
          <w:color w:val="00B050"/>
        </w:rPr>
        <w:t>zkratka_statu</w:t>
      </w:r>
      <w:proofErr w:type="spellEnd"/>
      <w:r w:rsidRPr="00594689">
        <w:rPr>
          <w:b/>
          <w:color w:val="00B050"/>
        </w:rPr>
        <w:t xml:space="preserve"> AS `Stát`,</w:t>
      </w:r>
    </w:p>
    <w:p xmlns:wp14="http://schemas.microsoft.com/office/word/2010/wordml" w:rsidRPr="00594689" w:rsidR="00653ED2" w:rsidP="00653ED2" w:rsidRDefault="00653ED2" w14:paraId="42120EC3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CONCAT(</w:t>
      </w:r>
      <w:proofErr w:type="spellStart"/>
      <w:r w:rsidRPr="00594689">
        <w:rPr>
          <w:b/>
          <w:color w:val="00B050"/>
        </w:rPr>
        <w:t>vyska</w:t>
      </w:r>
      <w:proofErr w:type="spellEnd"/>
      <w:r w:rsidRPr="00594689">
        <w:rPr>
          <w:b/>
          <w:color w:val="00B050"/>
        </w:rPr>
        <w:t>, " m") AS `Výška`</w:t>
      </w:r>
    </w:p>
    <w:p xmlns:wp14="http://schemas.microsoft.com/office/word/2010/wordml" w:rsidRPr="00594689" w:rsidR="00653ED2" w:rsidP="00653ED2" w:rsidRDefault="00653ED2" w14:paraId="316455A3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FROM `sportovec`</w:t>
      </w:r>
    </w:p>
    <w:p xmlns:wp14="http://schemas.microsoft.com/office/word/2010/wordml" w:rsidRPr="00594689" w:rsidR="00653ED2" w:rsidP="00653ED2" w:rsidRDefault="00653ED2" w14:paraId="16ECA8F8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WHERE (</w:t>
      </w:r>
      <w:proofErr w:type="spellStart"/>
      <w:r w:rsidRPr="00594689">
        <w:rPr>
          <w:b/>
          <w:color w:val="00B050"/>
        </w:rPr>
        <w:t>vyska</w:t>
      </w:r>
      <w:proofErr w:type="spellEnd"/>
      <w:r w:rsidRPr="00594689">
        <w:rPr>
          <w:b/>
          <w:color w:val="00B050"/>
        </w:rPr>
        <w:t xml:space="preserve"> &gt; 1.9 AND </w:t>
      </w:r>
      <w:proofErr w:type="spellStart"/>
      <w:r w:rsidRPr="00594689">
        <w:rPr>
          <w:b/>
          <w:color w:val="00B050"/>
        </w:rPr>
        <w:t>pohlavi</w:t>
      </w:r>
      <w:proofErr w:type="spellEnd"/>
      <w:r w:rsidRPr="00594689">
        <w:rPr>
          <w:b/>
          <w:color w:val="00B050"/>
        </w:rPr>
        <w:t xml:space="preserve"> LIKE 'muž') OR (</w:t>
      </w:r>
      <w:proofErr w:type="spellStart"/>
      <w:r w:rsidRPr="00594689">
        <w:rPr>
          <w:b/>
          <w:color w:val="00B050"/>
        </w:rPr>
        <w:t>vyska</w:t>
      </w:r>
      <w:proofErr w:type="spellEnd"/>
      <w:r w:rsidRPr="00594689">
        <w:rPr>
          <w:b/>
          <w:color w:val="00B050"/>
        </w:rPr>
        <w:t xml:space="preserve"> &gt; 1.8 AND </w:t>
      </w:r>
      <w:proofErr w:type="spellStart"/>
      <w:r w:rsidRPr="00594689">
        <w:rPr>
          <w:b/>
          <w:color w:val="00B050"/>
        </w:rPr>
        <w:t>pohlavi</w:t>
      </w:r>
      <w:proofErr w:type="spellEnd"/>
      <w:r w:rsidRPr="00594689">
        <w:rPr>
          <w:b/>
          <w:color w:val="00B050"/>
        </w:rPr>
        <w:t xml:space="preserve"> LIKE 'žena')</w:t>
      </w:r>
    </w:p>
    <w:p xmlns:wp14="http://schemas.microsoft.com/office/word/2010/wordml" w:rsidRPr="00594689" w:rsidR="00653ED2" w:rsidP="00653ED2" w:rsidRDefault="00653ED2" w14:paraId="44ACB26C" wp14:textId="77777777">
      <w:pPr>
        <w:pStyle w:val="zadn3"/>
        <w:numPr>
          <w:ilvl w:val="0"/>
          <w:numId w:val="0"/>
        </w:numPr>
        <w:tabs>
          <w:tab w:val="left" w:pos="1417"/>
        </w:tabs>
        <w:rPr>
          <w:color w:val="00B050"/>
        </w:rPr>
      </w:pPr>
      <w:r w:rsidRPr="00594689">
        <w:rPr>
          <w:b/>
          <w:color w:val="00B050"/>
        </w:rPr>
        <w:tab/>
      </w:r>
      <w:r w:rsidRPr="00594689">
        <w:rPr>
          <w:b/>
          <w:color w:val="00B050"/>
        </w:rPr>
        <w:t xml:space="preserve">ORDER BY </w:t>
      </w:r>
      <w:proofErr w:type="spellStart"/>
      <w:r w:rsidRPr="00594689">
        <w:rPr>
          <w:b/>
          <w:color w:val="00B050"/>
        </w:rPr>
        <w:t>prijmeni</w:t>
      </w:r>
      <w:proofErr w:type="spellEnd"/>
      <w:r w:rsidRPr="00594689">
        <w:rPr>
          <w:b/>
          <w:color w:val="00B050"/>
        </w:rPr>
        <w:t>;</w:t>
      </w:r>
    </w:p>
    <w:p xmlns:wp14="http://schemas.microsoft.com/office/word/2010/wordml" w:rsidR="00CF3909" w:rsidP="000D35A9" w:rsidRDefault="00CF3909" w14:paraId="72A3D3EC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xmlns:wp14="http://schemas.microsoft.com/office/word/2010/wordml" w:rsidR="00CF3909" w:rsidP="000D35A9" w:rsidRDefault="00CF3909" w14:paraId="0D0B940D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xmlns:wp14="http://schemas.microsoft.com/office/word/2010/wordml" w:rsidRPr="00B318B8" w:rsidR="000D35A9" w:rsidP="000D35A9" w:rsidRDefault="000D35A9" w14:paraId="587C5E3E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výběrový dotaz se spojením více tabulek, který z databáze vypíše výsledek </w:t>
      </w:r>
      <w:r w:rsidRPr="00C3656F">
        <w:rPr>
          <w:i/>
        </w:rPr>
        <w:t>atletického závodu v sedmiboji žen</w:t>
      </w:r>
      <w:r>
        <w:t xml:space="preserve">. Výběr sloupců, jejich přesné pojmenování i volbu řazení záznamů proveďte tak, aby výsledek odpovídal následujícímu obrázku.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xmlns:wp14="http://schemas.microsoft.com/office/word/2010/wordml" w:rsidRPr="00594689" w:rsidR="00B318B8" w:rsidP="00B318B8" w:rsidRDefault="00B318B8" w14:paraId="4823FDA5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SELECT</w:t>
      </w:r>
    </w:p>
    <w:p xmlns:wp14="http://schemas.microsoft.com/office/word/2010/wordml" w:rsidRPr="00594689" w:rsidR="00B318B8" w:rsidP="00B318B8" w:rsidRDefault="00B318B8" w14:paraId="25441AAF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proofErr w:type="spellStart"/>
      <w:r w:rsidRPr="00594689">
        <w:rPr>
          <w:b/>
          <w:color w:val="00B050"/>
        </w:rPr>
        <w:t>disciplina_sportovce.umisteni</w:t>
      </w:r>
      <w:proofErr w:type="spellEnd"/>
      <w:r w:rsidRPr="00594689">
        <w:rPr>
          <w:b/>
          <w:color w:val="00B050"/>
        </w:rPr>
        <w:t xml:space="preserve"> AS `umístění`,</w:t>
      </w:r>
    </w:p>
    <w:p xmlns:wp14="http://schemas.microsoft.com/office/word/2010/wordml" w:rsidRPr="00594689" w:rsidR="00B318B8" w:rsidP="00B318B8" w:rsidRDefault="00B318B8" w14:paraId="40180301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CONCAT(LEFT(jmeno,1), ". ", </w:t>
      </w:r>
      <w:proofErr w:type="spellStart"/>
      <w:r w:rsidRPr="00594689">
        <w:rPr>
          <w:b/>
          <w:color w:val="00B050"/>
        </w:rPr>
        <w:t>prijmeni</w:t>
      </w:r>
      <w:proofErr w:type="spellEnd"/>
      <w:r w:rsidRPr="00594689">
        <w:rPr>
          <w:b/>
          <w:color w:val="00B050"/>
        </w:rPr>
        <w:t>) AS `závodník`,</w:t>
      </w:r>
    </w:p>
    <w:p xmlns:wp14="http://schemas.microsoft.com/office/word/2010/wordml" w:rsidRPr="00594689" w:rsidR="00B318B8" w:rsidP="00B318B8" w:rsidRDefault="00B318B8" w14:paraId="40ACAAD3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proofErr w:type="spellStart"/>
      <w:r w:rsidRPr="00594689">
        <w:rPr>
          <w:b/>
          <w:color w:val="00B050"/>
        </w:rPr>
        <w:t>zkratka_statu</w:t>
      </w:r>
      <w:proofErr w:type="spellEnd"/>
      <w:r w:rsidRPr="00594689">
        <w:rPr>
          <w:b/>
          <w:color w:val="00B050"/>
        </w:rPr>
        <w:t xml:space="preserve"> AS `stát`,</w:t>
      </w:r>
    </w:p>
    <w:p xmlns:wp14="http://schemas.microsoft.com/office/word/2010/wordml" w:rsidRPr="00594689" w:rsidR="00B318B8" w:rsidP="00B318B8" w:rsidRDefault="00B318B8" w14:paraId="3F670AE6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proofErr w:type="spellStart"/>
      <w:r w:rsidRPr="00594689">
        <w:rPr>
          <w:b/>
          <w:color w:val="00B050"/>
        </w:rPr>
        <w:t>disciplina_sportovce.vykon</w:t>
      </w:r>
      <w:proofErr w:type="spellEnd"/>
      <w:r w:rsidRPr="00594689">
        <w:rPr>
          <w:b/>
          <w:color w:val="00B050"/>
        </w:rPr>
        <w:t xml:space="preserve"> AS `výkon`</w:t>
      </w:r>
    </w:p>
    <w:p xmlns:wp14="http://schemas.microsoft.com/office/word/2010/wordml" w:rsidRPr="00594689" w:rsidR="00B318B8" w:rsidP="00B318B8" w:rsidRDefault="00B318B8" w14:paraId="0E290CFF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FROM sportovec</w:t>
      </w:r>
    </w:p>
    <w:p xmlns:wp14="http://schemas.microsoft.com/office/word/2010/wordml" w:rsidRPr="00594689" w:rsidR="00B318B8" w:rsidP="00B318B8" w:rsidRDefault="00B318B8" w14:paraId="7F87B335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JOIN </w:t>
      </w:r>
      <w:proofErr w:type="spellStart"/>
      <w:r w:rsidRPr="00594689">
        <w:rPr>
          <w:b/>
          <w:color w:val="00B050"/>
        </w:rPr>
        <w:t>disciplina_sportovce</w:t>
      </w:r>
      <w:proofErr w:type="spellEnd"/>
      <w:r w:rsidRPr="00594689">
        <w:rPr>
          <w:b/>
          <w:color w:val="00B050"/>
        </w:rPr>
        <w:t xml:space="preserve"> ON </w:t>
      </w:r>
      <w:proofErr w:type="spellStart"/>
      <w:r w:rsidRPr="00594689">
        <w:rPr>
          <w:b/>
          <w:color w:val="00B050"/>
        </w:rPr>
        <w:t>sportovec.idsportovec</w:t>
      </w:r>
      <w:proofErr w:type="spellEnd"/>
      <w:r w:rsidRPr="00594689">
        <w:rPr>
          <w:b/>
          <w:color w:val="00B050"/>
        </w:rPr>
        <w:t xml:space="preserve"> = </w:t>
      </w:r>
      <w:proofErr w:type="spellStart"/>
      <w:r w:rsidRPr="00594689">
        <w:rPr>
          <w:b/>
          <w:color w:val="00B050"/>
        </w:rPr>
        <w:t>disciplina_sportovce.idsportovec</w:t>
      </w:r>
      <w:proofErr w:type="spellEnd"/>
    </w:p>
    <w:p xmlns:wp14="http://schemas.microsoft.com/office/word/2010/wordml" w:rsidRPr="00594689" w:rsidR="00B318B8" w:rsidP="00B318B8" w:rsidRDefault="00B318B8" w14:paraId="033AEE00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WHERE </w:t>
      </w:r>
      <w:proofErr w:type="spellStart"/>
      <w:r w:rsidRPr="00594689">
        <w:rPr>
          <w:b/>
          <w:color w:val="00B050"/>
        </w:rPr>
        <w:t>disciplina_sportovce.iddiscipliny</w:t>
      </w:r>
      <w:proofErr w:type="spellEnd"/>
      <w:r w:rsidRPr="00594689">
        <w:rPr>
          <w:b/>
          <w:color w:val="00B050"/>
        </w:rPr>
        <w:t xml:space="preserve"> LIKE 5</w:t>
      </w:r>
    </w:p>
    <w:p xmlns:wp14="http://schemas.microsoft.com/office/word/2010/wordml" w:rsidRPr="00594689" w:rsidR="00B318B8" w:rsidP="00B318B8" w:rsidRDefault="00594689" w14:paraId="44D51CA8" wp14:textId="77777777">
      <w:pPr>
        <w:pStyle w:val="zadn3"/>
        <w:numPr>
          <w:ilvl w:val="0"/>
          <w:numId w:val="0"/>
        </w:numPr>
        <w:tabs>
          <w:tab w:val="left" w:pos="1417"/>
        </w:tabs>
        <w:ind w:left="283" w:hanging="282"/>
        <w:rPr>
          <w:color w:val="00B050"/>
        </w:rPr>
      </w:pPr>
      <w:r w:rsidRPr="00594689">
        <w:rPr>
          <w:b/>
          <w:color w:val="00B050"/>
        </w:rPr>
        <w:tab/>
      </w:r>
      <w:r w:rsidRPr="00594689">
        <w:rPr>
          <w:b/>
          <w:color w:val="00B050"/>
        </w:rPr>
        <w:tab/>
      </w:r>
      <w:r w:rsidRPr="00594689" w:rsidR="00B318B8">
        <w:rPr>
          <w:b/>
          <w:color w:val="00B050"/>
        </w:rPr>
        <w:t>ORDER BY `umístění`;</w:t>
      </w:r>
    </w:p>
    <w:p xmlns:wp14="http://schemas.microsoft.com/office/word/2010/wordml" w:rsidR="000D35A9" w:rsidP="000D35A9" w:rsidRDefault="000D35A9" w14:paraId="0E27B00A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xmlns:wp14="http://schemas.microsoft.com/office/word/2010/wordml" w:rsidR="000D35A9" w:rsidP="000D35A9" w:rsidRDefault="000D35A9" w14:paraId="02614873" wp14:textId="77777777">
      <w:pPr>
        <w:tabs>
          <w:tab w:val="left" w:pos="1417"/>
        </w:tabs>
        <w:ind w:left="1416"/>
      </w:pPr>
      <w:r>
        <w:t>.</w:t>
      </w:r>
      <w:r>
        <w:rPr>
          <w:noProof/>
        </w:rPr>
        <w:drawing>
          <wp:inline xmlns:wp14="http://schemas.microsoft.com/office/word/2010/wordprocessingDrawing" distT="0" distB="0" distL="0" distR="0" wp14:anchorId="787F5EB9" wp14:editId="7777777">
            <wp:extent cx="2764790" cy="8985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898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94689" w:rsidR="000D35A9" w:rsidP="000D35A9" w:rsidRDefault="000D35A9" w14:paraId="0553DC50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</w:t>
      </w:r>
      <w:proofErr w:type="spellStart"/>
      <w:r>
        <w:t>seskupovací</w:t>
      </w:r>
      <w:proofErr w:type="spellEnd"/>
      <w:r>
        <w:t xml:space="preserve"> výběrový dotaz, který vypíše přehledně počty sportovců, </w:t>
      </w:r>
      <w:r>
        <w:lastRenderedPageBreak/>
        <w:t xml:space="preserve">reprezentujících jednotlivé země na olympiádě. Budou vypsány </w:t>
      </w:r>
      <w:r w:rsidRPr="00C3656F">
        <w:rPr>
          <w:i/>
        </w:rPr>
        <w:t>pouze ty státy, které mají v</w:t>
      </w:r>
      <w:r>
        <w:rPr>
          <w:i/>
        </w:rPr>
        <w:t> </w:t>
      </w:r>
      <w:r w:rsidRPr="00C3656F">
        <w:rPr>
          <w:i/>
        </w:rPr>
        <w:t>databázi více než jednoho sportovce</w:t>
      </w:r>
      <w:r>
        <w:t xml:space="preserve">. Primárně bude seznam států uspořádán </w:t>
      </w:r>
      <w:r w:rsidRPr="00C3656F">
        <w:rPr>
          <w:i/>
        </w:rPr>
        <w:t>podle počtu sportovců (sestupně)</w:t>
      </w:r>
      <w:r>
        <w:t xml:space="preserve">, </w:t>
      </w:r>
      <w:r w:rsidRPr="00C3656F">
        <w:rPr>
          <w:i/>
        </w:rPr>
        <w:t>sekundárně podle názvu státu (v abecedním pořadí)</w:t>
      </w:r>
      <w:r>
        <w:t xml:space="preserve">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xmlns:wp14="http://schemas.microsoft.com/office/word/2010/wordml" w:rsidRPr="00594689" w:rsidR="00594689" w:rsidP="00594689" w:rsidRDefault="00594689" w14:paraId="2ECC0E8F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SELECT</w:t>
      </w:r>
    </w:p>
    <w:p xmlns:wp14="http://schemas.microsoft.com/office/word/2010/wordml" w:rsidRPr="00594689" w:rsidR="00594689" w:rsidP="00594689" w:rsidRDefault="00594689" w14:paraId="0BC08273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proofErr w:type="spellStart"/>
      <w:r w:rsidRPr="00594689">
        <w:rPr>
          <w:b/>
          <w:color w:val="00B050"/>
        </w:rPr>
        <w:t>stat.nazev_statu</w:t>
      </w:r>
      <w:proofErr w:type="spellEnd"/>
      <w:r w:rsidRPr="00594689">
        <w:rPr>
          <w:b/>
          <w:color w:val="00B050"/>
        </w:rPr>
        <w:t xml:space="preserve"> AS `Název státu`,</w:t>
      </w:r>
    </w:p>
    <w:p xmlns:wp14="http://schemas.microsoft.com/office/word/2010/wordml" w:rsidRPr="00594689" w:rsidR="00594689" w:rsidP="00594689" w:rsidRDefault="00594689" w14:paraId="5B818531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proofErr w:type="spellStart"/>
      <w:r w:rsidRPr="00594689">
        <w:rPr>
          <w:b/>
          <w:color w:val="00B050"/>
        </w:rPr>
        <w:t>stat.zkratka_statu</w:t>
      </w:r>
      <w:proofErr w:type="spellEnd"/>
      <w:r w:rsidRPr="00594689">
        <w:rPr>
          <w:b/>
          <w:color w:val="00B050"/>
        </w:rPr>
        <w:t xml:space="preserve"> AS `Zkratka státu`,</w:t>
      </w:r>
    </w:p>
    <w:p xmlns:wp14="http://schemas.microsoft.com/office/word/2010/wordml" w:rsidRPr="00594689" w:rsidR="00594689" w:rsidP="00594689" w:rsidRDefault="00594689" w14:paraId="3EB70FDB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COUNT(</w:t>
      </w:r>
      <w:proofErr w:type="spellStart"/>
      <w:r w:rsidRPr="00594689">
        <w:rPr>
          <w:b/>
          <w:color w:val="00B050"/>
        </w:rPr>
        <w:t>idsportovec</w:t>
      </w:r>
      <w:proofErr w:type="spellEnd"/>
      <w:r w:rsidRPr="00594689">
        <w:rPr>
          <w:b/>
          <w:color w:val="00B050"/>
        </w:rPr>
        <w:t>) AS `Počet sportovců`</w:t>
      </w:r>
    </w:p>
    <w:p xmlns:wp14="http://schemas.microsoft.com/office/word/2010/wordml" w:rsidRPr="00594689" w:rsidR="00594689" w:rsidP="00594689" w:rsidRDefault="00594689" w14:paraId="45F8088A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FROM sportovec</w:t>
      </w:r>
    </w:p>
    <w:p xmlns:wp14="http://schemas.microsoft.com/office/word/2010/wordml" w:rsidRPr="00594689" w:rsidR="00594689" w:rsidP="00594689" w:rsidRDefault="00594689" w14:paraId="17ABA690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JOIN </w:t>
      </w:r>
      <w:proofErr w:type="spellStart"/>
      <w:r w:rsidRPr="00594689">
        <w:rPr>
          <w:b/>
          <w:color w:val="00B050"/>
        </w:rPr>
        <w:t>stat</w:t>
      </w:r>
      <w:proofErr w:type="spellEnd"/>
      <w:r w:rsidRPr="00594689">
        <w:rPr>
          <w:b/>
          <w:color w:val="00B050"/>
        </w:rPr>
        <w:t xml:space="preserve"> ON </w:t>
      </w:r>
      <w:proofErr w:type="spellStart"/>
      <w:r w:rsidRPr="00594689">
        <w:rPr>
          <w:b/>
          <w:color w:val="00B050"/>
        </w:rPr>
        <w:t>stat.zkratka_statu</w:t>
      </w:r>
      <w:proofErr w:type="spellEnd"/>
      <w:r w:rsidRPr="00594689">
        <w:rPr>
          <w:b/>
          <w:color w:val="00B050"/>
        </w:rPr>
        <w:t xml:space="preserve"> = </w:t>
      </w:r>
      <w:proofErr w:type="spellStart"/>
      <w:r w:rsidRPr="00594689">
        <w:rPr>
          <w:b/>
          <w:color w:val="00B050"/>
        </w:rPr>
        <w:t>sportovec.zkratka_statu</w:t>
      </w:r>
      <w:proofErr w:type="spellEnd"/>
    </w:p>
    <w:p xmlns:wp14="http://schemas.microsoft.com/office/word/2010/wordml" w:rsidRPr="00594689" w:rsidR="00594689" w:rsidP="00594689" w:rsidRDefault="00594689" w14:paraId="2FBB796A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 xml:space="preserve">GROUP BY </w:t>
      </w:r>
      <w:proofErr w:type="spellStart"/>
      <w:r w:rsidRPr="00594689">
        <w:rPr>
          <w:b/>
          <w:color w:val="00B050"/>
        </w:rPr>
        <w:t>stat.zkratka_statu</w:t>
      </w:r>
      <w:proofErr w:type="spellEnd"/>
    </w:p>
    <w:p xmlns:wp14="http://schemas.microsoft.com/office/word/2010/wordml" w:rsidRPr="00594689" w:rsidR="00594689" w:rsidP="00594689" w:rsidRDefault="00594689" w14:paraId="7CE4450D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594689">
        <w:rPr>
          <w:b/>
          <w:color w:val="00B050"/>
        </w:rPr>
        <w:t>HAVING `Počet sportovců` &gt; 1</w:t>
      </w:r>
    </w:p>
    <w:p xmlns:wp14="http://schemas.microsoft.com/office/word/2010/wordml" w:rsidRPr="00594689" w:rsidR="00594689" w:rsidP="00594689" w:rsidRDefault="00594689" w14:paraId="34DF23BE" wp14:textId="77777777">
      <w:pPr>
        <w:pStyle w:val="zadn3"/>
        <w:numPr>
          <w:ilvl w:val="0"/>
          <w:numId w:val="0"/>
        </w:numPr>
        <w:tabs>
          <w:tab w:val="left" w:pos="1417"/>
        </w:tabs>
        <w:ind w:left="3036"/>
        <w:rPr>
          <w:b/>
        </w:rPr>
      </w:pPr>
      <w:r w:rsidRPr="00594689">
        <w:rPr>
          <w:b/>
          <w:color w:val="00B050"/>
        </w:rPr>
        <w:t xml:space="preserve">ORDER BY `Počet sportovců` DESC, </w:t>
      </w:r>
      <w:proofErr w:type="spellStart"/>
      <w:r w:rsidRPr="00594689">
        <w:rPr>
          <w:b/>
          <w:color w:val="00B050"/>
        </w:rPr>
        <w:t>stat.zkratka_statu</w:t>
      </w:r>
      <w:proofErr w:type="spellEnd"/>
      <w:r w:rsidRPr="00594689">
        <w:rPr>
          <w:b/>
          <w:color w:val="00B050"/>
        </w:rPr>
        <w:t>;</w:t>
      </w:r>
    </w:p>
    <w:p xmlns:wp14="http://schemas.microsoft.com/office/word/2010/wordml" w:rsidR="000D35A9" w:rsidP="000D35A9" w:rsidRDefault="000D35A9" w14:paraId="60061E4C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 w:hanging="282"/>
      </w:pPr>
    </w:p>
    <w:p xmlns:wp14="http://schemas.microsoft.com/office/word/2010/wordml" w:rsidR="000D35A9" w:rsidP="000D35A9" w:rsidRDefault="000D35A9" w14:paraId="44EAFD9C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xmlns:wp14="http://schemas.microsoft.com/office/word/2010/wordprocessingDrawing" distT="0" distB="0" distL="0" distR="0" wp14:anchorId="3A6DC17E" wp14:editId="1FA4C1B0">
            <wp:extent cx="3485515" cy="914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D3592" w:rsidP="000D35A9" w:rsidRDefault="00ED3592" w14:paraId="4B94D5A5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</w:pPr>
    </w:p>
    <w:p xmlns:wp14="http://schemas.microsoft.com/office/word/2010/wordml" w:rsidRPr="00CD63DB" w:rsidR="000D35A9" w:rsidP="000D35A9" w:rsidRDefault="000D35A9" w14:paraId="358B9915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 xml:space="preserve">Vytvořte výběrový dotaz, který podle níže uvedeného vzoru vypíše </w:t>
      </w:r>
      <w:r w:rsidRPr="00293A52">
        <w:rPr>
          <w:i/>
        </w:rPr>
        <w:t>všechny reprezentanty Spojených států amerických</w:t>
      </w:r>
      <w:r>
        <w:t xml:space="preserve"> </w:t>
      </w:r>
      <w:r w:rsidRPr="00293A52">
        <w:rPr>
          <w:i/>
        </w:rPr>
        <w:t>včetně názvu sportovního odvětví, označení disciplíny a získaného cenného kovu</w:t>
      </w:r>
      <w:r>
        <w:t xml:space="preserve">. Výběr sloupců, jejich přesné pojmenování i volbu řazení záznamů proveďte tak, aby výsledek odpovídal následujícímu obrázku. </w:t>
      </w:r>
      <w:r w:rsidRPr="000D35A9">
        <w:rPr>
          <w:i/>
        </w:rPr>
        <w:t>(</w:t>
      </w:r>
      <w:r w:rsidR="00CD5616">
        <w:rPr>
          <w:i/>
        </w:rPr>
        <w:t>6</w:t>
      </w:r>
      <w:r w:rsidRPr="000D35A9">
        <w:rPr>
          <w:i/>
        </w:rPr>
        <w:t xml:space="preserve"> bod</w:t>
      </w:r>
      <w:r w:rsidR="00CD5616">
        <w:rPr>
          <w:i/>
        </w:rPr>
        <w:t>ů</w:t>
      </w:r>
      <w:r w:rsidRPr="000D35A9">
        <w:rPr>
          <w:i/>
        </w:rPr>
        <w:t>)</w:t>
      </w:r>
    </w:p>
    <w:p xmlns:wp14="http://schemas.microsoft.com/office/word/2010/wordml" w:rsidRPr="00CD63DB" w:rsidR="00CD63DB" w:rsidP="00CD63DB" w:rsidRDefault="00CD63DB" w14:paraId="102E393F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SELECT </w:t>
      </w:r>
      <w:proofErr w:type="spellStart"/>
      <w:r w:rsidRPr="00CD63DB">
        <w:rPr>
          <w:b/>
          <w:color w:val="FF0000"/>
        </w:rPr>
        <w:t>s</w:t>
      </w:r>
      <w:r w:rsidRPr="00CD63DB">
        <w:rPr>
          <w:b/>
        </w:rPr>
        <w:t>.prijmeni</w:t>
      </w:r>
      <w:proofErr w:type="spellEnd"/>
      <w:r w:rsidRPr="00CD63DB">
        <w:rPr>
          <w:b/>
        </w:rPr>
        <w:t>,</w:t>
      </w:r>
    </w:p>
    <w:p xmlns:wp14="http://schemas.microsoft.com/office/word/2010/wordml" w:rsidRPr="00CD63DB" w:rsidR="00CD63DB" w:rsidP="00CD63DB" w:rsidRDefault="00CD63DB" w14:paraId="24594CC9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>
        <w:rPr>
          <w:b/>
        </w:rPr>
        <w:tab/>
      </w:r>
      <w:r>
        <w:rPr>
          <w:b/>
        </w:rPr>
        <w:t xml:space="preserve">    </w:t>
      </w:r>
      <w:proofErr w:type="spellStart"/>
      <w:r w:rsidRPr="00CD63DB">
        <w:rPr>
          <w:b/>
          <w:color w:val="FF0000"/>
        </w:rPr>
        <w:t>s</w:t>
      </w:r>
      <w:r w:rsidRPr="00CD63DB">
        <w:rPr>
          <w:b/>
        </w:rPr>
        <w:t>.zkratka_statu</w:t>
      </w:r>
      <w:proofErr w:type="spellEnd"/>
      <w:r w:rsidRPr="00CD63DB">
        <w:rPr>
          <w:b/>
        </w:rPr>
        <w:t>,</w:t>
      </w:r>
    </w:p>
    <w:p xmlns:wp14="http://schemas.microsoft.com/office/word/2010/wordml" w:rsidRPr="00CD63DB" w:rsidR="00CD63DB" w:rsidP="00CD63DB" w:rsidRDefault="00CD63DB" w14:paraId="01ED07E6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    </w:t>
      </w:r>
      <w:proofErr w:type="spellStart"/>
      <w:r w:rsidRPr="00CD63DB">
        <w:rPr>
          <w:b/>
          <w:color w:val="FF0000"/>
        </w:rPr>
        <w:t>d</w:t>
      </w:r>
      <w:r w:rsidRPr="00CD63DB">
        <w:rPr>
          <w:b/>
        </w:rPr>
        <w:t>.odvetvi_nazev_odvetvi</w:t>
      </w:r>
      <w:proofErr w:type="spellEnd"/>
      <w:r w:rsidRPr="00CD63DB">
        <w:rPr>
          <w:b/>
        </w:rPr>
        <w:t>,</w:t>
      </w:r>
    </w:p>
    <w:p xmlns:wp14="http://schemas.microsoft.com/office/word/2010/wordml" w:rsidRPr="00CD63DB" w:rsidR="00CD63DB" w:rsidP="00CD63DB" w:rsidRDefault="00CD63DB" w14:paraId="329BCCC7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    </w:t>
      </w:r>
      <w:proofErr w:type="spellStart"/>
      <w:r w:rsidRPr="00CD63DB">
        <w:rPr>
          <w:b/>
          <w:color w:val="FF0000"/>
        </w:rPr>
        <w:t>d</w:t>
      </w:r>
      <w:r w:rsidRPr="00CD63DB">
        <w:rPr>
          <w:b/>
        </w:rPr>
        <w:t>.nazev_discipliny</w:t>
      </w:r>
      <w:proofErr w:type="spellEnd"/>
      <w:r w:rsidRPr="00CD63DB">
        <w:rPr>
          <w:b/>
        </w:rPr>
        <w:t>,</w:t>
      </w:r>
    </w:p>
    <w:p xmlns:wp14="http://schemas.microsoft.com/office/word/2010/wordml" w:rsidRPr="00CD63DB" w:rsidR="00CD63DB" w:rsidP="00CD63DB" w:rsidRDefault="00CD63DB" w14:paraId="56C6278E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    </w:t>
      </w:r>
      <w:proofErr w:type="spellStart"/>
      <w:proofErr w:type="gramStart"/>
      <w:r w:rsidRPr="00CD63DB">
        <w:rPr>
          <w:b/>
          <w:color w:val="FF0000"/>
        </w:rPr>
        <w:t>u</w:t>
      </w:r>
      <w:r w:rsidRPr="00CD63DB">
        <w:rPr>
          <w:b/>
        </w:rPr>
        <w:t>.medaile</w:t>
      </w:r>
      <w:proofErr w:type="spellEnd"/>
      <w:proofErr w:type="gramEnd"/>
    </w:p>
    <w:p xmlns:wp14="http://schemas.microsoft.com/office/word/2010/wordml" w:rsidRPr="00CD63DB" w:rsidR="00CD63DB" w:rsidP="00CD63DB" w:rsidRDefault="00CD63DB" w14:paraId="5071B780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FF0000"/>
        </w:rPr>
      </w:pPr>
      <w:r w:rsidRPr="00CD63DB">
        <w:rPr>
          <w:b/>
        </w:rPr>
        <w:t xml:space="preserve">FROM `sportovec` </w:t>
      </w:r>
      <w:r w:rsidRPr="00CD63DB">
        <w:rPr>
          <w:b/>
          <w:color w:val="FF0000"/>
        </w:rPr>
        <w:t>AS s</w:t>
      </w:r>
    </w:p>
    <w:p xmlns:wp14="http://schemas.microsoft.com/office/word/2010/wordml" w:rsidRPr="00CD63DB" w:rsidR="00CD63DB" w:rsidP="00CD63DB" w:rsidRDefault="00CD63DB" w14:paraId="07BC112E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JOIN </w:t>
      </w:r>
      <w:proofErr w:type="spellStart"/>
      <w:r w:rsidRPr="00CD63DB">
        <w:rPr>
          <w:b/>
        </w:rPr>
        <w:t>disciplina_sportovce</w:t>
      </w:r>
      <w:proofErr w:type="spellEnd"/>
      <w:r w:rsidRPr="00CD63DB">
        <w:rPr>
          <w:b/>
        </w:rPr>
        <w:t xml:space="preserve"> </w:t>
      </w:r>
      <w:r w:rsidRPr="00CD63DB">
        <w:rPr>
          <w:b/>
          <w:color w:val="FF0000"/>
        </w:rPr>
        <w:t xml:space="preserve">AS </w:t>
      </w:r>
      <w:proofErr w:type="spellStart"/>
      <w:r w:rsidRPr="00CD63DB">
        <w:rPr>
          <w:b/>
          <w:color w:val="FF0000"/>
        </w:rPr>
        <w:t>ds</w:t>
      </w:r>
      <w:proofErr w:type="spellEnd"/>
      <w:r w:rsidRPr="00CD63DB">
        <w:rPr>
          <w:b/>
          <w:color w:val="FF0000"/>
        </w:rPr>
        <w:t xml:space="preserve"> </w:t>
      </w:r>
      <w:r w:rsidRPr="00CD63DB">
        <w:rPr>
          <w:b/>
        </w:rPr>
        <w:t xml:space="preserve">ON </w:t>
      </w:r>
      <w:proofErr w:type="spellStart"/>
      <w:r w:rsidRPr="00CD63DB">
        <w:rPr>
          <w:b/>
          <w:color w:val="FF0000"/>
        </w:rPr>
        <w:t>ds</w:t>
      </w:r>
      <w:r w:rsidRPr="00CD63DB">
        <w:rPr>
          <w:b/>
        </w:rPr>
        <w:t>.idsportovec</w:t>
      </w:r>
      <w:proofErr w:type="spellEnd"/>
      <w:r w:rsidRPr="00CD63DB">
        <w:rPr>
          <w:b/>
        </w:rPr>
        <w:t xml:space="preserve"> = </w:t>
      </w:r>
      <w:proofErr w:type="spellStart"/>
      <w:r w:rsidRPr="00CD63DB">
        <w:rPr>
          <w:b/>
          <w:color w:val="FF0000"/>
        </w:rPr>
        <w:t>s</w:t>
      </w:r>
      <w:r w:rsidRPr="00CD63DB">
        <w:rPr>
          <w:b/>
        </w:rPr>
        <w:t>.idsportovec</w:t>
      </w:r>
      <w:proofErr w:type="spellEnd"/>
    </w:p>
    <w:p xmlns:wp14="http://schemas.microsoft.com/office/word/2010/wordml" w:rsidRPr="00CD63DB" w:rsidR="00CD63DB" w:rsidP="00CD63DB" w:rsidRDefault="00CD63DB" w14:paraId="6463EE64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JOIN </w:t>
      </w:r>
      <w:proofErr w:type="spellStart"/>
      <w:r w:rsidRPr="00CD63DB">
        <w:rPr>
          <w:b/>
        </w:rPr>
        <w:t>disciplina</w:t>
      </w:r>
      <w:proofErr w:type="spellEnd"/>
      <w:r w:rsidRPr="00CD63DB">
        <w:rPr>
          <w:b/>
        </w:rPr>
        <w:t xml:space="preserve"> </w:t>
      </w:r>
      <w:r w:rsidRPr="00CD63DB">
        <w:rPr>
          <w:b/>
          <w:color w:val="FF0000"/>
        </w:rPr>
        <w:t>AS d</w:t>
      </w:r>
      <w:r w:rsidRPr="00CD63DB">
        <w:rPr>
          <w:b/>
        </w:rPr>
        <w:t xml:space="preserve"> ON </w:t>
      </w:r>
      <w:proofErr w:type="spellStart"/>
      <w:r w:rsidRPr="00CD63DB">
        <w:rPr>
          <w:b/>
          <w:color w:val="FF0000"/>
        </w:rPr>
        <w:t>ds</w:t>
      </w:r>
      <w:r w:rsidRPr="00CD63DB">
        <w:rPr>
          <w:b/>
        </w:rPr>
        <w:t>.iddiscipliny</w:t>
      </w:r>
      <w:proofErr w:type="spellEnd"/>
      <w:r w:rsidRPr="00CD63DB">
        <w:rPr>
          <w:b/>
        </w:rPr>
        <w:t xml:space="preserve"> = </w:t>
      </w:r>
      <w:proofErr w:type="spellStart"/>
      <w:r w:rsidRPr="00CD63DB">
        <w:rPr>
          <w:b/>
          <w:color w:val="FF0000"/>
        </w:rPr>
        <w:t>d</w:t>
      </w:r>
      <w:r w:rsidRPr="00CD63DB">
        <w:rPr>
          <w:b/>
        </w:rPr>
        <w:t>.iddiscipliny</w:t>
      </w:r>
      <w:proofErr w:type="spellEnd"/>
    </w:p>
    <w:p xmlns:wp14="http://schemas.microsoft.com/office/word/2010/wordml" w:rsidRPr="00CD63DB" w:rsidR="00CD63DB" w:rsidP="00CD63DB" w:rsidRDefault="00CD63DB" w14:paraId="52B29138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JOIN </w:t>
      </w:r>
      <w:proofErr w:type="spellStart"/>
      <w:r w:rsidRPr="00CD63DB">
        <w:rPr>
          <w:b/>
        </w:rPr>
        <w:t>umisteni</w:t>
      </w:r>
      <w:proofErr w:type="spellEnd"/>
      <w:r w:rsidRPr="00CD63DB">
        <w:rPr>
          <w:b/>
        </w:rPr>
        <w:t xml:space="preserve"> </w:t>
      </w:r>
      <w:r w:rsidRPr="00CD63DB">
        <w:rPr>
          <w:b/>
          <w:color w:val="FF0000"/>
        </w:rPr>
        <w:t xml:space="preserve">AS u </w:t>
      </w:r>
      <w:r w:rsidRPr="00CD63DB">
        <w:rPr>
          <w:b/>
        </w:rPr>
        <w:t xml:space="preserve">ON </w:t>
      </w:r>
      <w:proofErr w:type="spellStart"/>
      <w:r w:rsidRPr="00CD63DB">
        <w:rPr>
          <w:b/>
          <w:color w:val="FF0000"/>
        </w:rPr>
        <w:t>ds</w:t>
      </w:r>
      <w:r w:rsidRPr="00CD63DB">
        <w:rPr>
          <w:b/>
        </w:rPr>
        <w:t>.umisteni</w:t>
      </w:r>
      <w:proofErr w:type="spellEnd"/>
      <w:r w:rsidRPr="00CD63DB">
        <w:rPr>
          <w:b/>
        </w:rPr>
        <w:t xml:space="preserve"> = </w:t>
      </w:r>
      <w:proofErr w:type="spellStart"/>
      <w:r w:rsidRPr="00CD63DB">
        <w:rPr>
          <w:b/>
          <w:color w:val="FF0000"/>
        </w:rPr>
        <w:t>u</w:t>
      </w:r>
      <w:r w:rsidRPr="00CD63DB">
        <w:rPr>
          <w:b/>
        </w:rPr>
        <w:t>.poradi</w:t>
      </w:r>
      <w:proofErr w:type="spellEnd"/>
    </w:p>
    <w:p xmlns:wp14="http://schemas.microsoft.com/office/word/2010/wordml" w:rsidRPr="00CD63DB" w:rsidR="00CD63DB" w:rsidP="00CD63DB" w:rsidRDefault="00CD63DB" w14:paraId="3F7478DA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</w:rPr>
      </w:pPr>
      <w:r w:rsidRPr="00CD63DB">
        <w:rPr>
          <w:b/>
        </w:rPr>
        <w:t xml:space="preserve">WHERE </w:t>
      </w:r>
      <w:proofErr w:type="spellStart"/>
      <w:r w:rsidRPr="00CD63DB">
        <w:rPr>
          <w:b/>
          <w:color w:val="FF0000"/>
        </w:rPr>
        <w:t>s</w:t>
      </w:r>
      <w:r w:rsidRPr="00CD63DB">
        <w:rPr>
          <w:b/>
        </w:rPr>
        <w:t>.zkratka_statu</w:t>
      </w:r>
      <w:proofErr w:type="spellEnd"/>
      <w:r w:rsidRPr="00CD63DB">
        <w:rPr>
          <w:b/>
        </w:rPr>
        <w:t xml:space="preserve"> LIKE 'USA'</w:t>
      </w:r>
    </w:p>
    <w:p xmlns:wp14="http://schemas.microsoft.com/office/word/2010/wordml" w:rsidRPr="00CD63DB" w:rsidR="00CD63DB" w:rsidP="00CD63DB" w:rsidRDefault="00CD63DB" w14:paraId="4F27D537" wp14:textId="77777777">
      <w:pPr>
        <w:pStyle w:val="zadn3"/>
        <w:numPr>
          <w:ilvl w:val="0"/>
          <w:numId w:val="0"/>
        </w:numPr>
        <w:tabs>
          <w:tab w:val="left" w:pos="1417"/>
        </w:tabs>
        <w:ind w:left="283" w:hanging="282"/>
        <w:rPr>
          <w:b/>
        </w:rPr>
      </w:pPr>
      <w:r w:rsidRPr="00CD63DB">
        <w:rPr>
          <w:b/>
        </w:rPr>
        <w:tab/>
      </w:r>
      <w:r w:rsidRPr="00CD63DB">
        <w:rPr>
          <w:b/>
        </w:rPr>
        <w:tab/>
      </w:r>
      <w:r w:rsidRPr="00CD63DB">
        <w:rPr>
          <w:b/>
        </w:rPr>
        <w:t xml:space="preserve">ORDER BY </w:t>
      </w:r>
      <w:proofErr w:type="spellStart"/>
      <w:r w:rsidRPr="00CD63DB">
        <w:rPr>
          <w:b/>
          <w:color w:val="FF0000"/>
        </w:rPr>
        <w:t>u</w:t>
      </w:r>
      <w:r w:rsidRPr="00CD63DB">
        <w:rPr>
          <w:b/>
        </w:rPr>
        <w:t>.poradi</w:t>
      </w:r>
      <w:proofErr w:type="spellEnd"/>
      <w:r w:rsidRPr="00CD63DB">
        <w:rPr>
          <w:b/>
        </w:rPr>
        <w:t xml:space="preserve">, </w:t>
      </w:r>
      <w:proofErr w:type="spellStart"/>
      <w:r w:rsidRPr="00CD63DB">
        <w:rPr>
          <w:b/>
          <w:color w:val="FF0000"/>
        </w:rPr>
        <w:t>s</w:t>
      </w:r>
      <w:r w:rsidRPr="00CD63DB">
        <w:rPr>
          <w:b/>
        </w:rPr>
        <w:t>.prijmeni</w:t>
      </w:r>
      <w:proofErr w:type="spellEnd"/>
      <w:r w:rsidRPr="00CD63DB">
        <w:rPr>
          <w:b/>
        </w:rPr>
        <w:t xml:space="preserve"> DESC;</w:t>
      </w:r>
    </w:p>
    <w:p xmlns:wp14="http://schemas.microsoft.com/office/word/2010/wordml" w:rsidR="000D35A9" w:rsidP="000D35A9" w:rsidRDefault="000D35A9" w14:paraId="3DEEC669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xmlns:wp14="http://schemas.microsoft.com/office/word/2010/wordml" w:rsidR="000D35A9" w:rsidP="000D35A9" w:rsidRDefault="000D35A9" w14:paraId="3656B9AB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r>
        <w:rPr>
          <w:noProof/>
        </w:rPr>
        <w:drawing>
          <wp:inline xmlns:wp14="http://schemas.microsoft.com/office/word/2010/wordprocessingDrawing" distT="0" distB="0" distL="0" distR="0" wp14:anchorId="3D5B95F7" wp14:editId="7777777">
            <wp:extent cx="4813935" cy="9575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957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41A39" w:rsidR="000D35A9" w:rsidP="000D35A9" w:rsidRDefault="000D35A9" w14:paraId="062AB419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>Vytvořte aktualizační dotaz, který zapíše větu „</w:t>
      </w:r>
      <w:r w:rsidRPr="00293A52">
        <w:rPr>
          <w:i/>
        </w:rPr>
        <w:t>Medailista OH v Londýně 2012.</w:t>
      </w:r>
      <w:r>
        <w:t xml:space="preserve">“ do sloupce </w:t>
      </w:r>
      <w:r w:rsidRPr="00293A52">
        <w:rPr>
          <w:b/>
        </w:rPr>
        <w:t>kariera</w:t>
      </w:r>
      <w:r>
        <w:t xml:space="preserve"> v tabulce sportovec. Tato věta bude vložena pouze do záznamů těch sportovců, u nichž </w:t>
      </w:r>
      <w:r w:rsidRPr="00293A52">
        <w:rPr>
          <w:i/>
        </w:rPr>
        <w:t>sloupec kariera dosud neobsahuje žádnou informaci</w:t>
      </w:r>
      <w:r>
        <w:t xml:space="preserve">. </w:t>
      </w:r>
      <w:r w:rsidRPr="000D35A9">
        <w:rPr>
          <w:i/>
        </w:rPr>
        <w:t>(</w:t>
      </w:r>
      <w:r w:rsidR="00CD5616">
        <w:rPr>
          <w:i/>
        </w:rPr>
        <w:t>3</w:t>
      </w:r>
      <w:r w:rsidRPr="000D35A9">
        <w:rPr>
          <w:i/>
        </w:rPr>
        <w:t xml:space="preserve"> body)</w:t>
      </w:r>
    </w:p>
    <w:p xmlns:wp14="http://schemas.microsoft.com/office/word/2010/wordml" w:rsidRPr="003A2796" w:rsidR="00B41A39" w:rsidP="00B41A39" w:rsidRDefault="00B41A39" w14:paraId="233E3F63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3A2796">
        <w:rPr>
          <w:b/>
          <w:color w:val="00B050"/>
        </w:rPr>
        <w:t>UPDATE `sportovec`</w:t>
      </w:r>
    </w:p>
    <w:p xmlns:wp14="http://schemas.microsoft.com/office/word/2010/wordml" w:rsidRPr="003A2796" w:rsidR="00B41A39" w:rsidP="00B41A39" w:rsidRDefault="00B41A39" w14:paraId="2E1AAA80" wp14:textId="77777777">
      <w:pPr>
        <w:pStyle w:val="zadn3"/>
        <w:numPr>
          <w:ilvl w:val="0"/>
          <w:numId w:val="0"/>
        </w:numPr>
        <w:tabs>
          <w:tab w:val="left" w:pos="1417"/>
        </w:tabs>
        <w:ind w:left="1416"/>
        <w:rPr>
          <w:b/>
          <w:color w:val="00B050"/>
        </w:rPr>
      </w:pPr>
      <w:r w:rsidRPr="003A2796">
        <w:rPr>
          <w:b/>
          <w:color w:val="00B050"/>
        </w:rPr>
        <w:t xml:space="preserve">SET </w:t>
      </w:r>
      <w:proofErr w:type="spellStart"/>
      <w:proofErr w:type="gramStart"/>
      <w:r w:rsidRPr="003A2796">
        <w:rPr>
          <w:b/>
          <w:color w:val="00B050"/>
        </w:rPr>
        <w:t>sportovec</w:t>
      </w:r>
      <w:proofErr w:type="gramEnd"/>
      <w:r w:rsidRPr="003A2796">
        <w:rPr>
          <w:b/>
          <w:color w:val="00B050"/>
        </w:rPr>
        <w:t>.</w:t>
      </w:r>
      <w:proofErr w:type="gramStart"/>
      <w:r w:rsidRPr="003A2796">
        <w:rPr>
          <w:b/>
          <w:color w:val="00B050"/>
        </w:rPr>
        <w:t>kariera</w:t>
      </w:r>
      <w:proofErr w:type="spellEnd"/>
      <w:proofErr w:type="gramEnd"/>
      <w:r w:rsidRPr="003A2796">
        <w:rPr>
          <w:b/>
          <w:color w:val="00B050"/>
        </w:rPr>
        <w:t xml:space="preserve"> = "Medailista OH v Londýně 2012."</w:t>
      </w:r>
    </w:p>
    <w:p xmlns:wp14="http://schemas.microsoft.com/office/word/2010/wordml" w:rsidRPr="003A2796" w:rsidR="00B41A39" w:rsidP="00B41A39" w:rsidRDefault="00B41A39" w14:paraId="577DC9BC" wp14:textId="77777777">
      <w:pPr>
        <w:pStyle w:val="zadn3"/>
        <w:numPr>
          <w:ilvl w:val="0"/>
          <w:numId w:val="0"/>
        </w:numPr>
        <w:tabs>
          <w:tab w:val="left" w:pos="1417"/>
        </w:tabs>
        <w:ind w:left="283" w:hanging="282"/>
        <w:rPr>
          <w:b/>
          <w:color w:val="00B050"/>
        </w:rPr>
      </w:pPr>
      <w:r w:rsidRPr="003A2796">
        <w:rPr>
          <w:b/>
          <w:color w:val="00B050"/>
        </w:rPr>
        <w:tab/>
      </w:r>
      <w:r w:rsidRPr="003A2796">
        <w:rPr>
          <w:b/>
          <w:color w:val="00B050"/>
        </w:rPr>
        <w:tab/>
      </w:r>
      <w:r w:rsidRPr="003A2796">
        <w:rPr>
          <w:b/>
          <w:color w:val="00B050"/>
        </w:rPr>
        <w:t>WHERE kariera LIKE "";</w:t>
      </w:r>
    </w:p>
    <w:p xmlns:wp14="http://schemas.microsoft.com/office/word/2010/wordml" w:rsidRPr="003A2796" w:rsidR="000D35A9" w:rsidP="000D35A9" w:rsidRDefault="000D35A9" w14:paraId="370C8E28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>
        <w:t>Navrhněte o</w:t>
      </w:r>
      <w:bookmarkStart w:name="_GoBack" w:id="0"/>
      <w:bookmarkEnd w:id="0"/>
      <w:r>
        <w:t xml:space="preserve">dstraňovací dotaz, který by z databáze vymazal záznamy </w:t>
      </w:r>
      <w:r w:rsidRPr="00293A52">
        <w:rPr>
          <w:i/>
        </w:rPr>
        <w:t>o všech českých a australských sportovcích</w:t>
      </w:r>
      <w:r>
        <w:t xml:space="preserve">. Uveďte, jaký krok je ještě nezbytný k tomu, aby bylo možné záznamy skutečně vymazat. </w:t>
      </w:r>
      <w:r w:rsidRPr="000D35A9">
        <w:rPr>
          <w:i/>
        </w:rPr>
        <w:t>(</w:t>
      </w:r>
      <w:r w:rsidR="00CD5616">
        <w:rPr>
          <w:i/>
        </w:rPr>
        <w:t>3</w:t>
      </w:r>
      <w:r w:rsidRPr="000D35A9">
        <w:rPr>
          <w:i/>
        </w:rPr>
        <w:t xml:space="preserve"> body)</w:t>
      </w:r>
    </w:p>
    <w:p xmlns:wp14="http://schemas.microsoft.com/office/word/2010/wordml" w:rsidRPr="003A2796" w:rsidR="003A2796" w:rsidP="003A2796" w:rsidRDefault="003A2796" w14:paraId="7CB552D0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color w:val="00B050"/>
        </w:rPr>
      </w:pPr>
      <w:r w:rsidRPr="003A2796">
        <w:rPr>
          <w:b/>
          <w:color w:val="00B050"/>
        </w:rPr>
        <w:t>DELETE FROM sportovec</w:t>
      </w:r>
    </w:p>
    <w:p xmlns:wp14="http://schemas.microsoft.com/office/word/2010/wordml" w:rsidRPr="003A2796" w:rsidR="003A2796" w:rsidP="003A2796" w:rsidRDefault="003A2796" w14:paraId="43464CD2" wp14:textId="77777777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color w:val="00B050"/>
        </w:rPr>
      </w:pPr>
      <w:r w:rsidRPr="003A2796">
        <w:rPr>
          <w:b/>
          <w:color w:val="00B050"/>
        </w:rPr>
        <w:t xml:space="preserve">WHERE </w:t>
      </w:r>
      <w:proofErr w:type="spellStart"/>
      <w:r w:rsidRPr="003A2796">
        <w:rPr>
          <w:b/>
          <w:color w:val="00B050"/>
        </w:rPr>
        <w:t>zkratka_statu</w:t>
      </w:r>
      <w:proofErr w:type="spellEnd"/>
      <w:r w:rsidRPr="003A2796">
        <w:rPr>
          <w:b/>
          <w:color w:val="00B050"/>
        </w:rPr>
        <w:t xml:space="preserve"> IN ("AUS", "CZE");</w:t>
      </w:r>
    </w:p>
    <w:p xmlns:wp14="http://schemas.microsoft.com/office/word/2010/wordml" w:rsidR="00CD5616" w:rsidP="000D35A9" w:rsidRDefault="00CD5616" w14:paraId="1CEF792C" wp14:textId="77777777">
      <w:pPr>
        <w:pStyle w:val="zadn3"/>
        <w:numPr>
          <w:ilvl w:val="0"/>
          <w:numId w:val="20"/>
        </w:numPr>
        <w:tabs>
          <w:tab w:val="clear" w:pos="283"/>
          <w:tab w:val="left" w:pos="1417"/>
        </w:tabs>
        <w:ind w:left="1417"/>
      </w:pPr>
      <w:r w:rsidRPr="00CD5616">
        <w:t xml:space="preserve">Uveďte dotazy, kterými byste odstranili tabulku </w:t>
      </w:r>
      <w:proofErr w:type="spellStart"/>
      <w:r w:rsidRPr="00CD5616">
        <w:rPr>
          <w:i/>
        </w:rPr>
        <w:t>sportoviste</w:t>
      </w:r>
      <w:proofErr w:type="spellEnd"/>
      <w:r w:rsidRPr="00CD5616">
        <w:t xml:space="preserve"> a poté i celou databázi</w:t>
      </w:r>
      <w:r>
        <w:rPr>
          <w:i/>
        </w:rPr>
        <w:t>. (2 body)</w:t>
      </w:r>
    </w:p>
    <w:p xmlns:wp14="http://schemas.microsoft.com/office/word/2010/wordml" w:rsidR="000D35A9" w:rsidP="000D35A9" w:rsidRDefault="000D35A9" w14:paraId="45FB0818" wp14:textId="77777777">
      <w:pPr>
        <w:spacing w:before="113"/>
        <w:ind w:left="567"/>
        <w:rPr>
          <w:sz w:val="20"/>
        </w:rPr>
      </w:pPr>
    </w:p>
    <w:sectPr w:rsidR="000D35A9" w:rsidSect="00A16EEA">
      <w:footerReference w:type="default" r:id="rId12"/>
      <w:pgSz w:w="11906" w:h="16838" w:orient="portrait" w:code="9"/>
      <w:pgMar w:top="1797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34CF0" w:rsidRDefault="00A34CF0" w14:paraId="53128261" wp14:textId="77777777">
      <w:r>
        <w:separator/>
      </w:r>
    </w:p>
  </w:endnote>
  <w:endnote w:type="continuationSeparator" w:id="0">
    <w:p xmlns:wp14="http://schemas.microsoft.com/office/word/2010/wordml" w:rsidR="00A34CF0" w:rsidRDefault="00A34CF0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MS Gothic"/>
    <w:charset w:val="80"/>
    <w:family w:val="roman"/>
    <w:pitch w:val="variable"/>
  </w:font>
  <w:font w:name="DejaVu Sans"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E1FB9" w:rsidP="00AE1FB9" w:rsidRDefault="00AE1FB9" w14:paraId="049F31CB" wp14:textId="77777777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34CF0" w:rsidRDefault="00A34CF0" w14:paraId="4101652C" wp14:textId="77777777">
      <w:r>
        <w:separator/>
      </w:r>
    </w:p>
  </w:footnote>
  <w:footnote w:type="continuationSeparator" w:id="0">
    <w:p xmlns:wp14="http://schemas.microsoft.com/office/word/2010/wordml" w:rsidR="00A34CF0" w:rsidRDefault="00A34CF0" w14:paraId="4B99056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Číslování 1"/>
    <w:lvl w:ilvl="0">
      <w:start w:val="1"/>
      <w:numFmt w:val="upperLetter"/>
      <w:pStyle w:val="zadn4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Číslování 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upperLetter"/>
      <w:lvlText w:val=" %2."/>
      <w:lvlJc w:val="left"/>
      <w:pPr>
        <w:tabs>
          <w:tab w:val="num" w:pos="566"/>
        </w:tabs>
        <w:ind w:left="566" w:hanging="283"/>
      </w:pPr>
    </w:lvl>
    <w:lvl w:ilvl="2">
      <w:start w:val="1"/>
      <w:numFmt w:val="lowerRoman"/>
      <w:lvlText w:val=" %3.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Text w:val=" %4)"/>
      <w:lvlJc w:val="left"/>
      <w:pPr>
        <w:tabs>
          <w:tab w:val="num" w:pos="1416"/>
        </w:tabs>
        <w:ind w:left="1416" w:hanging="283"/>
      </w:pPr>
    </w:lvl>
    <w:lvl w:ilvl="4">
      <w:start w:val="5"/>
      <w:numFmt w:val="bullet"/>
      <w:lvlText w:val=""/>
      <w:lvlJc w:val="left"/>
      <w:pPr>
        <w:tabs>
          <w:tab w:val="num" w:pos="2125"/>
        </w:tabs>
        <w:ind w:left="2125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2975"/>
        </w:tabs>
        <w:ind w:left="2975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3996"/>
        </w:tabs>
        <w:ind w:left="3996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300"/>
        </w:tabs>
        <w:ind w:left="5300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6774"/>
        </w:tabs>
        <w:ind w:left="6774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Číslování 3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644"/>
        </w:tabs>
        <w:ind w:left="644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04"/>
        </w:tabs>
        <w:ind w:left="1004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364"/>
        </w:tabs>
        <w:ind w:left="1364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724"/>
        </w:tabs>
        <w:ind w:left="1724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084"/>
        </w:tabs>
        <w:ind w:left="2084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444"/>
        </w:tabs>
        <w:ind w:left="2444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04"/>
        </w:tabs>
        <w:ind w:left="2804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164"/>
        </w:tabs>
        <w:ind w:left="3164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7" w15:restartNumberingAfterBreak="0">
    <w:nsid w:val="0000000F"/>
    <w:multiLevelType w:val="multilevel"/>
    <w:tmpl w:val="976C85DA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12"/>
    <w:multiLevelType w:val="multilevel"/>
    <w:tmpl w:val="0000001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0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1" w15:restartNumberingAfterBreak="0">
    <w:nsid w:val="04E907C4"/>
    <w:multiLevelType w:val="multilevel"/>
    <w:tmpl w:val="10B4477A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hint="default" w:ascii="Symbol" w:hAnsi="Symbol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12" w15:restartNumberingAfterBreak="0">
    <w:nsid w:val="0A2D0B72"/>
    <w:multiLevelType w:val="multilevel"/>
    <w:tmpl w:val="0380C32A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tarSymbol"/>
        <w:sz w:val="18"/>
        <w:szCs w:val="18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 w15:restartNumberingAfterBreak="0">
    <w:nsid w:val="0E8C37B2"/>
    <w:multiLevelType w:val="hybridMultilevel"/>
    <w:tmpl w:val="ED9CF7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2B72E3"/>
    <w:multiLevelType w:val="hybridMultilevel"/>
    <w:tmpl w:val="8BB077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A660C2"/>
    <w:multiLevelType w:val="hybridMultilevel"/>
    <w:tmpl w:val="9E606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D4EC4"/>
    <w:multiLevelType w:val="hybridMultilevel"/>
    <w:tmpl w:val="93663E5C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F44CBB"/>
    <w:multiLevelType w:val="hybridMultilevel"/>
    <w:tmpl w:val="D11A5F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C64558"/>
    <w:multiLevelType w:val="multilevel"/>
    <w:tmpl w:val="1602BB8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 w15:restartNumberingAfterBreak="0">
    <w:nsid w:val="25795341"/>
    <w:multiLevelType w:val="hybridMultilevel"/>
    <w:tmpl w:val="61AC590E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60C43C9"/>
    <w:multiLevelType w:val="multilevel"/>
    <w:tmpl w:val="510247B8"/>
    <w:lvl w:ilvl="0">
      <w:start w:val="1"/>
      <w:numFmt w:val="lowerLetter"/>
      <w:lvlText w:val="%1."/>
      <w:lvlJc w:val="left"/>
      <w:pPr>
        <w:ind w:left="283" w:hanging="282"/>
      </w:pPr>
    </w:lvl>
    <w:lvl w:ilvl="1">
      <w:start w:val="1"/>
      <w:numFmt w:val="lowerLetter"/>
      <w:lvlText w:val="%2."/>
      <w:lvlJc w:val="left"/>
      <w:pPr>
        <w:ind w:left="567" w:hanging="282"/>
      </w:pPr>
    </w:lvl>
    <w:lvl w:ilvl="2">
      <w:start w:val="1"/>
      <w:numFmt w:val="lowerLetter"/>
      <w:lvlText w:val="%3."/>
      <w:lvlJc w:val="left"/>
      <w:pPr>
        <w:ind w:left="850" w:hanging="282"/>
      </w:pPr>
    </w:lvl>
    <w:lvl w:ilvl="3">
      <w:start w:val="1"/>
      <w:numFmt w:val="lowerLetter"/>
      <w:lvlText w:val="%4."/>
      <w:lvlJc w:val="left"/>
      <w:pPr>
        <w:ind w:left="1134" w:hanging="282"/>
      </w:pPr>
    </w:lvl>
    <w:lvl w:ilvl="4">
      <w:start w:val="1"/>
      <w:numFmt w:val="lowerLetter"/>
      <w:lvlText w:val="%5."/>
      <w:lvlJc w:val="left"/>
      <w:pPr>
        <w:ind w:left="1417" w:hanging="282"/>
      </w:pPr>
    </w:lvl>
    <w:lvl w:ilvl="5">
      <w:start w:val="1"/>
      <w:numFmt w:val="lowerLetter"/>
      <w:lvlText w:val="%6."/>
      <w:lvlJc w:val="left"/>
      <w:pPr>
        <w:ind w:left="1701" w:hanging="282"/>
      </w:pPr>
    </w:lvl>
    <w:lvl w:ilvl="6">
      <w:start w:val="1"/>
      <w:numFmt w:val="lowerLetter"/>
      <w:lvlText w:val="%7."/>
      <w:lvlJc w:val="left"/>
      <w:pPr>
        <w:ind w:left="1984" w:hanging="282"/>
      </w:pPr>
    </w:lvl>
    <w:lvl w:ilvl="7">
      <w:start w:val="1"/>
      <w:numFmt w:val="lowerLetter"/>
      <w:lvlText w:val="%8."/>
      <w:lvlJc w:val="left"/>
      <w:pPr>
        <w:ind w:left="2268" w:hanging="282"/>
      </w:pPr>
    </w:lvl>
    <w:lvl w:ilvl="8">
      <w:start w:val="1"/>
      <w:numFmt w:val="lowerLetter"/>
      <w:lvlText w:val="%9."/>
      <w:lvlJc w:val="left"/>
      <w:pPr>
        <w:ind w:left="2551" w:hanging="282"/>
      </w:pPr>
    </w:lvl>
  </w:abstractNum>
  <w:abstractNum w:abstractNumId="21" w15:restartNumberingAfterBreak="0">
    <w:nsid w:val="2ADA1844"/>
    <w:multiLevelType w:val="hybridMultilevel"/>
    <w:tmpl w:val="36282972"/>
    <w:lvl w:ilvl="0" w:tplc="0405000F">
      <w:start w:val="1"/>
      <w:numFmt w:val="decimal"/>
      <w:lvlText w:val="%1."/>
      <w:lvlJc w:val="left"/>
      <w:pPr>
        <w:ind w:left="721" w:hanging="360"/>
      </w:pPr>
    </w:lvl>
    <w:lvl w:ilvl="1" w:tplc="04050019" w:tentative="1">
      <w:start w:val="1"/>
      <w:numFmt w:val="lowerLetter"/>
      <w:lvlText w:val="%2."/>
      <w:lvlJc w:val="left"/>
      <w:pPr>
        <w:ind w:left="1441" w:hanging="360"/>
      </w:pPr>
    </w:lvl>
    <w:lvl w:ilvl="2" w:tplc="0405001B" w:tentative="1">
      <w:start w:val="1"/>
      <w:numFmt w:val="lowerRoman"/>
      <w:lvlText w:val="%3."/>
      <w:lvlJc w:val="right"/>
      <w:pPr>
        <w:ind w:left="2161" w:hanging="180"/>
      </w:pPr>
    </w:lvl>
    <w:lvl w:ilvl="3" w:tplc="0405000F" w:tentative="1">
      <w:start w:val="1"/>
      <w:numFmt w:val="decimal"/>
      <w:lvlText w:val="%4."/>
      <w:lvlJc w:val="left"/>
      <w:pPr>
        <w:ind w:left="2881" w:hanging="360"/>
      </w:pPr>
    </w:lvl>
    <w:lvl w:ilvl="4" w:tplc="04050019" w:tentative="1">
      <w:start w:val="1"/>
      <w:numFmt w:val="lowerLetter"/>
      <w:lvlText w:val="%5."/>
      <w:lvlJc w:val="left"/>
      <w:pPr>
        <w:ind w:left="3601" w:hanging="360"/>
      </w:pPr>
    </w:lvl>
    <w:lvl w:ilvl="5" w:tplc="0405001B" w:tentative="1">
      <w:start w:val="1"/>
      <w:numFmt w:val="lowerRoman"/>
      <w:lvlText w:val="%6."/>
      <w:lvlJc w:val="right"/>
      <w:pPr>
        <w:ind w:left="4321" w:hanging="180"/>
      </w:pPr>
    </w:lvl>
    <w:lvl w:ilvl="6" w:tplc="0405000F" w:tentative="1">
      <w:start w:val="1"/>
      <w:numFmt w:val="decimal"/>
      <w:lvlText w:val="%7."/>
      <w:lvlJc w:val="left"/>
      <w:pPr>
        <w:ind w:left="5041" w:hanging="360"/>
      </w:pPr>
    </w:lvl>
    <w:lvl w:ilvl="7" w:tplc="04050019" w:tentative="1">
      <w:start w:val="1"/>
      <w:numFmt w:val="lowerLetter"/>
      <w:lvlText w:val="%8."/>
      <w:lvlJc w:val="left"/>
      <w:pPr>
        <w:ind w:left="5761" w:hanging="360"/>
      </w:pPr>
    </w:lvl>
    <w:lvl w:ilvl="8" w:tplc="0405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2AFE0F5B"/>
    <w:multiLevelType w:val="multilevel"/>
    <w:tmpl w:val="00000003"/>
    <w:name w:val="Číslování 32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23" w15:restartNumberingAfterBreak="0">
    <w:nsid w:val="2C1F552B"/>
    <w:multiLevelType w:val="hybridMultilevel"/>
    <w:tmpl w:val="09A21052"/>
    <w:lvl w:ilvl="0" w:tplc="812AC1BA">
      <w:start w:val="1"/>
      <w:numFmt w:val="bullet"/>
      <w:pStyle w:val="upozornn"/>
      <w:lvlText w:val=""/>
      <w:lvlJc w:val="left"/>
      <w:pPr>
        <w:tabs>
          <w:tab w:val="num" w:pos="1791"/>
        </w:tabs>
        <w:ind w:left="1791" w:hanging="360"/>
      </w:pPr>
      <w:rPr>
        <w:rFonts w:hint="default" w:ascii="Symbol" w:hAnsi="Symbol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3D4D84"/>
    <w:multiLevelType w:val="hybridMultilevel"/>
    <w:tmpl w:val="FAE8337A"/>
    <w:lvl w:ilvl="0" w:tplc="04050019">
      <w:start w:val="1"/>
      <w:numFmt w:val="lowerLetter"/>
      <w:lvlText w:val="%1."/>
      <w:lvlJc w:val="left"/>
      <w:pPr>
        <w:ind w:left="1570" w:hanging="360"/>
      </w:pPr>
    </w:lvl>
    <w:lvl w:ilvl="1" w:tplc="04050019" w:tentative="1">
      <w:start w:val="1"/>
      <w:numFmt w:val="lowerLetter"/>
      <w:lvlText w:val="%2."/>
      <w:lvlJc w:val="left"/>
      <w:pPr>
        <w:ind w:left="2290" w:hanging="360"/>
      </w:pPr>
    </w:lvl>
    <w:lvl w:ilvl="2" w:tplc="0405001B" w:tentative="1">
      <w:start w:val="1"/>
      <w:numFmt w:val="lowerRoman"/>
      <w:lvlText w:val="%3."/>
      <w:lvlJc w:val="right"/>
      <w:pPr>
        <w:ind w:left="3010" w:hanging="180"/>
      </w:pPr>
    </w:lvl>
    <w:lvl w:ilvl="3" w:tplc="0405000F" w:tentative="1">
      <w:start w:val="1"/>
      <w:numFmt w:val="decimal"/>
      <w:lvlText w:val="%4."/>
      <w:lvlJc w:val="left"/>
      <w:pPr>
        <w:ind w:left="3730" w:hanging="360"/>
      </w:pPr>
    </w:lvl>
    <w:lvl w:ilvl="4" w:tplc="04050019" w:tentative="1">
      <w:start w:val="1"/>
      <w:numFmt w:val="lowerLetter"/>
      <w:lvlText w:val="%5."/>
      <w:lvlJc w:val="left"/>
      <w:pPr>
        <w:ind w:left="4450" w:hanging="360"/>
      </w:pPr>
    </w:lvl>
    <w:lvl w:ilvl="5" w:tplc="0405001B" w:tentative="1">
      <w:start w:val="1"/>
      <w:numFmt w:val="lowerRoman"/>
      <w:lvlText w:val="%6."/>
      <w:lvlJc w:val="right"/>
      <w:pPr>
        <w:ind w:left="5170" w:hanging="180"/>
      </w:pPr>
    </w:lvl>
    <w:lvl w:ilvl="6" w:tplc="0405000F" w:tentative="1">
      <w:start w:val="1"/>
      <w:numFmt w:val="decimal"/>
      <w:lvlText w:val="%7."/>
      <w:lvlJc w:val="left"/>
      <w:pPr>
        <w:ind w:left="5890" w:hanging="360"/>
      </w:pPr>
    </w:lvl>
    <w:lvl w:ilvl="7" w:tplc="04050019" w:tentative="1">
      <w:start w:val="1"/>
      <w:numFmt w:val="lowerLetter"/>
      <w:lvlText w:val="%8."/>
      <w:lvlJc w:val="left"/>
      <w:pPr>
        <w:ind w:left="6610" w:hanging="360"/>
      </w:pPr>
    </w:lvl>
    <w:lvl w:ilvl="8" w:tplc="040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5" w15:restartNumberingAfterBreak="0">
    <w:nsid w:val="35FA08F5"/>
    <w:multiLevelType w:val="hybridMultilevel"/>
    <w:tmpl w:val="94A61D82"/>
    <w:lvl w:ilvl="0" w:tplc="2992442C">
      <w:start w:val="1"/>
      <w:numFmt w:val="bullet"/>
      <w:lvlText w:val=""/>
      <w:lvlJc w:val="left"/>
      <w:pPr>
        <w:tabs>
          <w:tab w:val="num" w:pos="680"/>
        </w:tabs>
        <w:ind w:left="680" w:hanging="32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07F13BD"/>
    <w:multiLevelType w:val="multilevel"/>
    <w:tmpl w:val="00000003"/>
    <w:name w:val="Číslování 32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2"/>
      </w:p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2"/>
      </w:p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lowerLetter"/>
      <w:lvlText w:val="%7."/>
      <w:lvlJc w:val="left"/>
      <w:pPr>
        <w:tabs>
          <w:tab w:val="num" w:pos="1984"/>
        </w:tabs>
        <w:ind w:left="1984" w:hanging="282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abstractNum w:abstractNumId="27" w15:restartNumberingAfterBreak="0">
    <w:nsid w:val="4B293ADB"/>
    <w:multiLevelType w:val="hybridMultilevel"/>
    <w:tmpl w:val="3F7244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25CD9"/>
    <w:multiLevelType w:val="hybridMultilevel"/>
    <w:tmpl w:val="77C89628"/>
    <w:lvl w:ilvl="0" w:tplc="04050001">
      <w:start w:val="1"/>
      <w:numFmt w:val="bullet"/>
      <w:pStyle w:val="zadn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C94266"/>
    <w:multiLevelType w:val="multilevel"/>
    <w:tmpl w:val="7ECE35C2"/>
    <w:name w:val="Číslování 22"/>
    <w:lvl w:ilvl="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584E6FD4"/>
    <w:multiLevelType w:val="multilevel"/>
    <w:tmpl w:val="AFC6BC9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18"/>
        <w:szCs w:val="18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hint="default"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hint="default"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ind w:left="1800" w:hanging="360"/>
      </w:pPr>
      <w:rPr>
        <w:rFonts w:hint="default"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ind w:left="2160" w:hanging="360"/>
      </w:pPr>
      <w:rPr>
        <w:rFonts w:hint="default"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hint="default"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ind w:left="3240" w:hanging="360"/>
      </w:pPr>
      <w:rPr>
        <w:rFonts w:hint="default"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hint="default" w:ascii="StarSymbol" w:hAnsi="StarSymbol" w:cs="StarSymbol"/>
        <w:sz w:val="18"/>
        <w:szCs w:val="18"/>
      </w:rPr>
    </w:lvl>
  </w:abstractNum>
  <w:abstractNum w:abstractNumId="31" w15:restartNumberingAfterBreak="0">
    <w:nsid w:val="63CF3A2D"/>
    <w:multiLevelType w:val="hybridMultilevel"/>
    <w:tmpl w:val="3A088E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33085"/>
    <w:multiLevelType w:val="multilevel"/>
    <w:tmpl w:val="341A4B14"/>
    <w:lvl w:ilvl="0">
      <w:start w:val="1"/>
      <w:numFmt w:val="bullet"/>
      <w:lvlText w:val=""/>
      <w:lvlJc w:val="left"/>
      <w:pPr>
        <w:tabs>
          <w:tab w:val="num" w:pos="1028"/>
        </w:tabs>
        <w:ind w:left="1028" w:hanging="320"/>
      </w:pPr>
      <w:rPr>
        <w:rFonts w:hint="default" w:ascii="Symbol" w:hAnsi="Symbol"/>
      </w:rPr>
    </w:lvl>
    <w:lvl w:ilvl="1">
      <w:start w:val="1"/>
      <w:numFmt w:val="upperLetter"/>
      <w:lvlText w:val=" %2."/>
      <w:lvlJc w:val="left"/>
      <w:pPr>
        <w:tabs>
          <w:tab w:val="num" w:pos="1274"/>
        </w:tabs>
        <w:ind w:left="1274" w:hanging="283"/>
      </w:pPr>
    </w:lvl>
    <w:lvl w:ilvl="2">
      <w:start w:val="1"/>
      <w:numFmt w:val="lowerRoman"/>
      <w:lvlText w:val=" %3."/>
      <w:lvlJc w:val="left"/>
      <w:pPr>
        <w:tabs>
          <w:tab w:val="num" w:pos="1557"/>
        </w:tabs>
        <w:ind w:left="1557" w:hanging="283"/>
      </w:pPr>
    </w:lvl>
    <w:lvl w:ilvl="3">
      <w:start w:val="1"/>
      <w:numFmt w:val="lowerLetter"/>
      <w:lvlText w:val=" %4)"/>
      <w:lvlJc w:val="left"/>
      <w:pPr>
        <w:tabs>
          <w:tab w:val="num" w:pos="2124"/>
        </w:tabs>
        <w:ind w:left="2124" w:hanging="283"/>
      </w:pPr>
    </w:lvl>
    <w:lvl w:ilvl="4">
      <w:start w:val="5"/>
      <w:numFmt w:val="bullet"/>
      <w:lvlText w:val=""/>
      <w:lvlJc w:val="left"/>
      <w:pPr>
        <w:tabs>
          <w:tab w:val="num" w:pos="2833"/>
        </w:tabs>
        <w:ind w:left="2833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683"/>
        </w:tabs>
        <w:ind w:left="3683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704"/>
        </w:tabs>
        <w:ind w:left="4704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6008"/>
        </w:tabs>
        <w:ind w:left="6008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482"/>
        </w:tabs>
        <w:ind w:left="7482" w:hanging="283"/>
      </w:pPr>
      <w:rPr>
        <w:rFonts w:ascii="Symbol" w:hAnsi="Symbol" w:cs="StarSymbol"/>
        <w:sz w:val="18"/>
        <w:szCs w:val="18"/>
      </w:rPr>
    </w:lvl>
  </w:abstractNum>
  <w:abstractNum w:abstractNumId="33" w15:restartNumberingAfterBreak="0">
    <w:nsid w:val="7E41604D"/>
    <w:multiLevelType w:val="multilevel"/>
    <w:tmpl w:val="4BE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7FE37A88"/>
    <w:multiLevelType w:val="multilevel"/>
    <w:tmpl w:val="EF3A0604"/>
    <w:lvl w:ilvl="0">
      <w:start w:val="1"/>
      <w:numFmt w:val="lowerLetter"/>
      <w:lvlText w:val="%1."/>
      <w:lvlJc w:val="left"/>
      <w:pPr>
        <w:tabs>
          <w:tab w:val="num" w:pos="283"/>
        </w:tabs>
        <w:ind w:left="283" w:hanging="282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2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2"/>
      </w:pPr>
      <w:rPr>
        <w:rFonts w:hint="default" w:ascii="Symbol" w:hAnsi="Symbol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2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2"/>
      </w:pPr>
    </w:lvl>
    <w:lvl w:ilvl="5">
      <w:start w:val="1"/>
      <w:numFmt w:val="lowerLetter"/>
      <w:lvlText w:val="%6."/>
      <w:lvlJc w:val="left"/>
      <w:pPr>
        <w:tabs>
          <w:tab w:val="num" w:pos="1701"/>
        </w:tabs>
        <w:ind w:left="1701" w:hanging="282"/>
      </w:p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2"/>
      </w:pPr>
      <w:rPr>
        <w:rFonts w:hint="default" w:ascii="Symbol" w:hAnsi="Symbol"/>
      </w:r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2268" w:hanging="282"/>
      </w:pPr>
    </w:lvl>
    <w:lvl w:ilvl="8">
      <w:start w:val="1"/>
      <w:numFmt w:val="lowerLetter"/>
      <w:lvlText w:val="%9."/>
      <w:lvlJc w:val="left"/>
      <w:pPr>
        <w:tabs>
          <w:tab w:val="num" w:pos="2551"/>
        </w:tabs>
        <w:ind w:left="2551" w:hanging="282"/>
      </w:pPr>
    </w:lvl>
  </w:abstractNum>
  <w:num w:numId="1">
    <w:abstractNumId w:val="28"/>
  </w:num>
  <w:num w:numId="2">
    <w:abstractNumId w:val="0"/>
  </w:num>
  <w:num w:numId="3">
    <w:abstractNumId w:val="8"/>
  </w:num>
  <w:num w:numId="4">
    <w:abstractNumId w:val="10"/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20"/>
  </w:num>
  <w:num w:numId="10">
    <w:abstractNumId w:val="30"/>
  </w:num>
  <w:num w:numId="11">
    <w:abstractNumId w:val="24"/>
  </w:num>
  <w:num w:numId="12">
    <w:abstractNumId w:val="16"/>
  </w:num>
  <w:num w:numId="13">
    <w:abstractNumId w:val="18"/>
  </w:num>
  <w:num w:numId="14">
    <w:abstractNumId w:val="33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5"/>
  </w:num>
  <w:num w:numId="24">
    <w:abstractNumId w:val="3"/>
  </w:num>
  <w:num w:numId="25">
    <w:abstractNumId w:val="32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29"/>
  </w:num>
  <w:num w:numId="31">
    <w:abstractNumId w:val="19"/>
  </w:num>
  <w:num w:numId="32">
    <w:abstractNumId w:val="34"/>
  </w:num>
  <w:num w:numId="33">
    <w:abstractNumId w:val="2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10"/>
  </w:num>
  <w:num w:numId="36">
    <w:abstractNumId w:val="14"/>
  </w:num>
  <w:num w:numId="37">
    <w:abstractNumId w:val="21"/>
  </w:num>
  <w:num w:numId="38">
    <w:abstractNumId w:val="13"/>
  </w:num>
  <w:num w:numId="39">
    <w:abstractNumId w:val="31"/>
  </w:num>
  <w:num w:numId="40">
    <w:abstractNumId w:val="27"/>
  </w:num>
  <w:num w:numId="41">
    <w:abstractNumId w:val="17"/>
  </w:num>
  <w:num w:numId="42">
    <w:abstractNumId w:val="15"/>
  </w:num>
  <w:numIdMacAtCleanup w:val="1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5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7D"/>
    <w:rsid w:val="00005F3E"/>
    <w:rsid w:val="00031262"/>
    <w:rsid w:val="00066A6B"/>
    <w:rsid w:val="000A5D94"/>
    <w:rsid w:val="000B78CD"/>
    <w:rsid w:val="000C4D7E"/>
    <w:rsid w:val="000D35A9"/>
    <w:rsid w:val="000F202F"/>
    <w:rsid w:val="000F7226"/>
    <w:rsid w:val="0011233C"/>
    <w:rsid w:val="00116102"/>
    <w:rsid w:val="00117735"/>
    <w:rsid w:val="00117BF0"/>
    <w:rsid w:val="00133BAD"/>
    <w:rsid w:val="00134A1E"/>
    <w:rsid w:val="00142ABF"/>
    <w:rsid w:val="00163D19"/>
    <w:rsid w:val="00166C05"/>
    <w:rsid w:val="001813F9"/>
    <w:rsid w:val="001A54EC"/>
    <w:rsid w:val="001B1079"/>
    <w:rsid w:val="001E11AE"/>
    <w:rsid w:val="001E19BA"/>
    <w:rsid w:val="001F1C98"/>
    <w:rsid w:val="001F21FE"/>
    <w:rsid w:val="001F4F9E"/>
    <w:rsid w:val="00205610"/>
    <w:rsid w:val="00207B94"/>
    <w:rsid w:val="00221E7E"/>
    <w:rsid w:val="00235B88"/>
    <w:rsid w:val="002409DA"/>
    <w:rsid w:val="002430C7"/>
    <w:rsid w:val="00256DA7"/>
    <w:rsid w:val="0025774B"/>
    <w:rsid w:val="002636D9"/>
    <w:rsid w:val="00267ACD"/>
    <w:rsid w:val="00277121"/>
    <w:rsid w:val="00293DD7"/>
    <w:rsid w:val="00294564"/>
    <w:rsid w:val="00294FA1"/>
    <w:rsid w:val="002A7FF2"/>
    <w:rsid w:val="002C022C"/>
    <w:rsid w:val="002D17DE"/>
    <w:rsid w:val="002F3A21"/>
    <w:rsid w:val="003111EC"/>
    <w:rsid w:val="00320AA7"/>
    <w:rsid w:val="00324E09"/>
    <w:rsid w:val="00326F80"/>
    <w:rsid w:val="00326FA2"/>
    <w:rsid w:val="00331C93"/>
    <w:rsid w:val="00331E2B"/>
    <w:rsid w:val="0033307F"/>
    <w:rsid w:val="0034159A"/>
    <w:rsid w:val="00343450"/>
    <w:rsid w:val="00350FAA"/>
    <w:rsid w:val="00352FBB"/>
    <w:rsid w:val="0035305B"/>
    <w:rsid w:val="0037024F"/>
    <w:rsid w:val="00371BD4"/>
    <w:rsid w:val="0037771F"/>
    <w:rsid w:val="003821B0"/>
    <w:rsid w:val="00390974"/>
    <w:rsid w:val="003A2796"/>
    <w:rsid w:val="003B315D"/>
    <w:rsid w:val="003C6FA4"/>
    <w:rsid w:val="003E61B9"/>
    <w:rsid w:val="003E64B6"/>
    <w:rsid w:val="003E7D70"/>
    <w:rsid w:val="003F534D"/>
    <w:rsid w:val="003F759C"/>
    <w:rsid w:val="004044BC"/>
    <w:rsid w:val="00404C2A"/>
    <w:rsid w:val="00407C22"/>
    <w:rsid w:val="004203CD"/>
    <w:rsid w:val="00421643"/>
    <w:rsid w:val="0042403B"/>
    <w:rsid w:val="00451839"/>
    <w:rsid w:val="0045622F"/>
    <w:rsid w:val="00486B1F"/>
    <w:rsid w:val="004A703B"/>
    <w:rsid w:val="004B470F"/>
    <w:rsid w:val="004C110E"/>
    <w:rsid w:val="004D2569"/>
    <w:rsid w:val="004D7514"/>
    <w:rsid w:val="004F21E4"/>
    <w:rsid w:val="004F2C6B"/>
    <w:rsid w:val="00507985"/>
    <w:rsid w:val="00544764"/>
    <w:rsid w:val="00560C99"/>
    <w:rsid w:val="00562D0A"/>
    <w:rsid w:val="0056722B"/>
    <w:rsid w:val="005700C0"/>
    <w:rsid w:val="00572DBF"/>
    <w:rsid w:val="005751DB"/>
    <w:rsid w:val="00593D68"/>
    <w:rsid w:val="00594689"/>
    <w:rsid w:val="005A05C5"/>
    <w:rsid w:val="005A1484"/>
    <w:rsid w:val="005A7D63"/>
    <w:rsid w:val="005C2ED1"/>
    <w:rsid w:val="005C3141"/>
    <w:rsid w:val="005C46B9"/>
    <w:rsid w:val="005C708B"/>
    <w:rsid w:val="005C7281"/>
    <w:rsid w:val="005D021D"/>
    <w:rsid w:val="005D3296"/>
    <w:rsid w:val="005D39DB"/>
    <w:rsid w:val="005D4597"/>
    <w:rsid w:val="005E56F7"/>
    <w:rsid w:val="005F04D7"/>
    <w:rsid w:val="00603197"/>
    <w:rsid w:val="006034B1"/>
    <w:rsid w:val="006109E4"/>
    <w:rsid w:val="00611074"/>
    <w:rsid w:val="006130E0"/>
    <w:rsid w:val="00616C7B"/>
    <w:rsid w:val="00624B0E"/>
    <w:rsid w:val="006347BB"/>
    <w:rsid w:val="00640AB6"/>
    <w:rsid w:val="006502D8"/>
    <w:rsid w:val="00653ED2"/>
    <w:rsid w:val="006542C2"/>
    <w:rsid w:val="00656460"/>
    <w:rsid w:val="00664016"/>
    <w:rsid w:val="00670031"/>
    <w:rsid w:val="0067473C"/>
    <w:rsid w:val="00692A24"/>
    <w:rsid w:val="006A5F78"/>
    <w:rsid w:val="006B1A8F"/>
    <w:rsid w:val="006F2CF5"/>
    <w:rsid w:val="007058B6"/>
    <w:rsid w:val="00706570"/>
    <w:rsid w:val="0073358C"/>
    <w:rsid w:val="007406FB"/>
    <w:rsid w:val="00765173"/>
    <w:rsid w:val="00767156"/>
    <w:rsid w:val="00774088"/>
    <w:rsid w:val="00794F9D"/>
    <w:rsid w:val="007B32FE"/>
    <w:rsid w:val="007B60AC"/>
    <w:rsid w:val="007B63DC"/>
    <w:rsid w:val="007D1FFA"/>
    <w:rsid w:val="007E1635"/>
    <w:rsid w:val="007E2146"/>
    <w:rsid w:val="007E5C37"/>
    <w:rsid w:val="007F3656"/>
    <w:rsid w:val="00801037"/>
    <w:rsid w:val="008018A3"/>
    <w:rsid w:val="00803C92"/>
    <w:rsid w:val="00806F81"/>
    <w:rsid w:val="00807CBF"/>
    <w:rsid w:val="008163FB"/>
    <w:rsid w:val="00840184"/>
    <w:rsid w:val="00852A80"/>
    <w:rsid w:val="00853334"/>
    <w:rsid w:val="00854218"/>
    <w:rsid w:val="0086741B"/>
    <w:rsid w:val="00881429"/>
    <w:rsid w:val="00890898"/>
    <w:rsid w:val="0089746D"/>
    <w:rsid w:val="008B326E"/>
    <w:rsid w:val="008B4EBC"/>
    <w:rsid w:val="008C3AE8"/>
    <w:rsid w:val="008E4CE3"/>
    <w:rsid w:val="0090575C"/>
    <w:rsid w:val="00915483"/>
    <w:rsid w:val="009229F8"/>
    <w:rsid w:val="00925F76"/>
    <w:rsid w:val="00931DA0"/>
    <w:rsid w:val="009333A2"/>
    <w:rsid w:val="0094466C"/>
    <w:rsid w:val="00946BBA"/>
    <w:rsid w:val="009502A1"/>
    <w:rsid w:val="00970F4F"/>
    <w:rsid w:val="009A5ED1"/>
    <w:rsid w:val="009A6D4C"/>
    <w:rsid w:val="009B3893"/>
    <w:rsid w:val="009C0E87"/>
    <w:rsid w:val="009C40C7"/>
    <w:rsid w:val="009D4C1A"/>
    <w:rsid w:val="009D5914"/>
    <w:rsid w:val="009E4AD1"/>
    <w:rsid w:val="00A13DC1"/>
    <w:rsid w:val="00A151DF"/>
    <w:rsid w:val="00A16EEA"/>
    <w:rsid w:val="00A25CB7"/>
    <w:rsid w:val="00A34CF0"/>
    <w:rsid w:val="00A64385"/>
    <w:rsid w:val="00A75D50"/>
    <w:rsid w:val="00AB0643"/>
    <w:rsid w:val="00AC1E70"/>
    <w:rsid w:val="00AC5E00"/>
    <w:rsid w:val="00AC727C"/>
    <w:rsid w:val="00AD39DB"/>
    <w:rsid w:val="00AD6E5E"/>
    <w:rsid w:val="00AE0F08"/>
    <w:rsid w:val="00AE1FB9"/>
    <w:rsid w:val="00AF0457"/>
    <w:rsid w:val="00AF0ABC"/>
    <w:rsid w:val="00AF1D44"/>
    <w:rsid w:val="00B1078D"/>
    <w:rsid w:val="00B2316B"/>
    <w:rsid w:val="00B318B8"/>
    <w:rsid w:val="00B32038"/>
    <w:rsid w:val="00B41A39"/>
    <w:rsid w:val="00B5399E"/>
    <w:rsid w:val="00B64B82"/>
    <w:rsid w:val="00B672C0"/>
    <w:rsid w:val="00B76EBC"/>
    <w:rsid w:val="00B76F31"/>
    <w:rsid w:val="00B91C27"/>
    <w:rsid w:val="00BA4BA1"/>
    <w:rsid w:val="00BB0BE7"/>
    <w:rsid w:val="00BD4973"/>
    <w:rsid w:val="00BD79CC"/>
    <w:rsid w:val="00BE1FA0"/>
    <w:rsid w:val="00BE5AE0"/>
    <w:rsid w:val="00BF76D9"/>
    <w:rsid w:val="00C1197B"/>
    <w:rsid w:val="00C12E60"/>
    <w:rsid w:val="00C2388E"/>
    <w:rsid w:val="00C3546C"/>
    <w:rsid w:val="00C37C9B"/>
    <w:rsid w:val="00C508A7"/>
    <w:rsid w:val="00C9292D"/>
    <w:rsid w:val="00CA1957"/>
    <w:rsid w:val="00CB34EC"/>
    <w:rsid w:val="00CB5153"/>
    <w:rsid w:val="00CD5616"/>
    <w:rsid w:val="00CD63DB"/>
    <w:rsid w:val="00CF14D5"/>
    <w:rsid w:val="00CF3909"/>
    <w:rsid w:val="00CF66B4"/>
    <w:rsid w:val="00D02CDE"/>
    <w:rsid w:val="00D06D20"/>
    <w:rsid w:val="00D17285"/>
    <w:rsid w:val="00D20768"/>
    <w:rsid w:val="00D3363F"/>
    <w:rsid w:val="00D44404"/>
    <w:rsid w:val="00D52B7E"/>
    <w:rsid w:val="00D62B90"/>
    <w:rsid w:val="00D67BA2"/>
    <w:rsid w:val="00D747D3"/>
    <w:rsid w:val="00DD66A0"/>
    <w:rsid w:val="00DD765A"/>
    <w:rsid w:val="00DE7988"/>
    <w:rsid w:val="00DF2B2D"/>
    <w:rsid w:val="00E03662"/>
    <w:rsid w:val="00E107C9"/>
    <w:rsid w:val="00E27D84"/>
    <w:rsid w:val="00E365D7"/>
    <w:rsid w:val="00E37CDE"/>
    <w:rsid w:val="00E43306"/>
    <w:rsid w:val="00E55315"/>
    <w:rsid w:val="00E56AF2"/>
    <w:rsid w:val="00E75F0C"/>
    <w:rsid w:val="00E763A1"/>
    <w:rsid w:val="00E92DB2"/>
    <w:rsid w:val="00EA7DE9"/>
    <w:rsid w:val="00EA7F94"/>
    <w:rsid w:val="00EB76D5"/>
    <w:rsid w:val="00EC1C73"/>
    <w:rsid w:val="00EC1E7D"/>
    <w:rsid w:val="00ED3592"/>
    <w:rsid w:val="00EE01D8"/>
    <w:rsid w:val="00EE5FA8"/>
    <w:rsid w:val="00EF5AC4"/>
    <w:rsid w:val="00F008AD"/>
    <w:rsid w:val="00F11223"/>
    <w:rsid w:val="00F20603"/>
    <w:rsid w:val="00F214BA"/>
    <w:rsid w:val="00F2656C"/>
    <w:rsid w:val="00F430C2"/>
    <w:rsid w:val="00F665DC"/>
    <w:rsid w:val="00F74CD6"/>
    <w:rsid w:val="00F838CE"/>
    <w:rsid w:val="00F8412B"/>
    <w:rsid w:val="00F908F2"/>
    <w:rsid w:val="00FA4D4B"/>
    <w:rsid w:val="00FA5E3D"/>
    <w:rsid w:val="00FA7A4B"/>
    <w:rsid w:val="00FB46FD"/>
    <w:rsid w:val="00FB4759"/>
    <w:rsid w:val="00FE43A6"/>
    <w:rsid w:val="00FE51FC"/>
    <w:rsid w:val="2EE7E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7CB9D8"/>
  <w15:docId w15:val="{F1D16DDB-DAA4-4855-863D-D2608EE0A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163D19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CD5616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styleId="Default" w:customStyle="1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Zkladntextodsazen2">
    <w:name w:val="Body Text Indent 2"/>
    <w:basedOn w:val="Normln"/>
    <w:rsid w:val="00F838CE"/>
    <w:pPr>
      <w:ind w:left="360"/>
    </w:pPr>
  </w:style>
  <w:style w:type="paragraph" w:styleId="Nzev">
    <w:name w:val="Title"/>
    <w:basedOn w:val="Normln"/>
    <w:qFormat/>
    <w:rsid w:val="00163D19"/>
    <w:pPr>
      <w:jc w:val="center"/>
    </w:pPr>
    <w:rPr>
      <w:sz w:val="28"/>
    </w:rPr>
  </w:style>
  <w:style w:type="paragraph" w:styleId="zadn1" w:customStyle="1">
    <w:name w:val="zadání1"/>
    <w:basedOn w:val="Normln"/>
    <w:next w:val="zadn2"/>
    <w:rsid w:val="00163D19"/>
    <w:pPr>
      <w:widowControl w:val="0"/>
      <w:numPr>
        <w:numId w:val="1"/>
      </w:numPr>
      <w:suppressAutoHyphens/>
      <w:spacing w:after="120"/>
      <w:ind w:left="0" w:firstLine="0"/>
    </w:pPr>
    <w:rPr>
      <w:rFonts w:eastAsia="Arial Unicode MS" w:cs="Tahoma"/>
      <w:b/>
    </w:rPr>
  </w:style>
  <w:style w:type="paragraph" w:styleId="zadn2" w:customStyle="1">
    <w:name w:val="zadání2"/>
    <w:basedOn w:val="zadn1"/>
    <w:rsid w:val="00163D19"/>
    <w:pPr>
      <w:numPr>
        <w:numId w:val="3"/>
      </w:numPr>
    </w:pPr>
    <w:rPr>
      <w:sz w:val="20"/>
    </w:rPr>
  </w:style>
  <w:style w:type="paragraph" w:styleId="zadn3" w:customStyle="1">
    <w:name w:val="zadání3"/>
    <w:basedOn w:val="zadn2"/>
    <w:rsid w:val="00163D19"/>
    <w:pPr>
      <w:numPr>
        <w:numId w:val="4"/>
      </w:numPr>
      <w:spacing w:after="0"/>
    </w:pPr>
    <w:rPr>
      <w:b w:val="0"/>
    </w:rPr>
  </w:style>
  <w:style w:type="paragraph" w:styleId="zadn4" w:customStyle="1">
    <w:name w:val="zadání4"/>
    <w:basedOn w:val="zadn3"/>
    <w:rsid w:val="00163D19"/>
    <w:pPr>
      <w:numPr>
        <w:numId w:val="2"/>
      </w:numPr>
    </w:pPr>
  </w:style>
  <w:style w:type="paragraph" w:styleId="nadpistabulky" w:customStyle="1">
    <w:name w:val="nadpis tabulky"/>
    <w:basedOn w:val="Normln"/>
    <w:rsid w:val="00572DBF"/>
    <w:pPr>
      <w:spacing w:before="180" w:after="60"/>
    </w:pPr>
    <w:rPr>
      <w:sz w:val="20"/>
    </w:rPr>
  </w:style>
  <w:style w:type="paragraph" w:styleId="upozornn" w:customStyle="1">
    <w:name w:val="upozornění"/>
    <w:basedOn w:val="Normln"/>
    <w:rsid w:val="00572DBF"/>
    <w:pPr>
      <w:numPr>
        <w:numId w:val="5"/>
      </w:numPr>
      <w:shd w:val="clear" w:color="auto" w:fill="E0E0E0"/>
      <w:spacing w:before="60" w:after="60"/>
    </w:pPr>
  </w:style>
  <w:style w:type="paragraph" w:styleId="Vchoz" w:customStyle="1">
    <w:name w:val="Výchozí"/>
    <w:rsid w:val="00BE1FA0"/>
    <w:pPr>
      <w:widowControl w:val="0"/>
      <w:tabs>
        <w:tab w:val="left" w:pos="709"/>
      </w:tabs>
      <w:suppressAutoHyphens/>
      <w:spacing w:line="200" w:lineRule="atLeast"/>
    </w:pPr>
    <w:rPr>
      <w:rFonts w:eastAsia="Arial Unicode MS" w:cs="Tahoma"/>
      <w:sz w:val="24"/>
      <w:szCs w:val="24"/>
      <w:lang w:bidi="cs-CZ"/>
    </w:rPr>
  </w:style>
  <w:style w:type="character" w:styleId="Odkaznakoment">
    <w:name w:val="annotation reference"/>
    <w:semiHidden/>
    <w:rsid w:val="00B91C27"/>
    <w:rPr>
      <w:sz w:val="16"/>
      <w:szCs w:val="16"/>
    </w:rPr>
  </w:style>
  <w:style w:type="paragraph" w:styleId="Textkomente">
    <w:name w:val="annotation text"/>
    <w:basedOn w:val="Normln"/>
    <w:semiHidden/>
    <w:rsid w:val="00B91C2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B91C27"/>
    <w:rPr>
      <w:b/>
      <w:bCs/>
    </w:rPr>
  </w:style>
  <w:style w:type="paragraph" w:styleId="Textbubliny">
    <w:name w:val="Balloon Text"/>
    <w:basedOn w:val="Normln"/>
    <w:semiHidden/>
    <w:rsid w:val="00B91C27"/>
    <w:rPr>
      <w:rFonts w:ascii="Tahoma" w:hAnsi="Tahoma" w:cs="Tahoma"/>
      <w:sz w:val="16"/>
      <w:szCs w:val="16"/>
    </w:rPr>
  </w:style>
  <w:style w:type="paragraph" w:styleId="Obsahtabulky" w:customStyle="1">
    <w:name w:val="Obsah tabulky"/>
    <w:basedOn w:val="Normln"/>
    <w:rsid w:val="001A54EC"/>
    <w:pPr>
      <w:widowControl w:val="0"/>
      <w:suppressLineNumbers/>
      <w:suppressAutoHyphens/>
    </w:pPr>
    <w:rPr>
      <w:rFonts w:ascii="Liberation Serif" w:hAnsi="Liberation Serif" w:eastAsia="DejaVu Sans" w:cs="DejaVu Sans"/>
      <w:kern w:val="1"/>
      <w:lang w:eastAsia="hi-IN" w:bidi="hi-IN"/>
    </w:rPr>
  </w:style>
  <w:style w:type="table" w:styleId="Profesionlntabulka">
    <w:name w:val="Table Professional"/>
    <w:basedOn w:val="Normlntabulka"/>
    <w:rsid w:val="001A54EC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character" w:styleId="ZpatChar" w:customStyle="1">
    <w:name w:val="Zápatí Char"/>
    <w:link w:val="Zpat"/>
    <w:rsid w:val="00AE1FB9"/>
    <w:rPr>
      <w:sz w:val="24"/>
      <w:szCs w:val="24"/>
    </w:rPr>
  </w:style>
  <w:style w:type="character" w:styleId="slostrnky">
    <w:name w:val="page number"/>
    <w:unhideWhenUsed/>
    <w:rsid w:val="00AE1FB9"/>
  </w:style>
  <w:style w:type="character" w:styleId="Nadpis1Char" w:customStyle="1">
    <w:name w:val="Nadpis 1 Char"/>
    <w:basedOn w:val="Standardnpsmoodstavce"/>
    <w:link w:val="Nadpis1"/>
    <w:rsid w:val="00CD561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D3DBCCBC6F046B1285580E15DF6F6" ma:contentTypeVersion="10" ma:contentTypeDescription="Vytvoří nový dokument" ma:contentTypeScope="" ma:versionID="246d9e6db86a04dc25b03053f1317142">
  <xsd:schema xmlns:xsd="http://www.w3.org/2001/XMLSchema" xmlns:xs="http://www.w3.org/2001/XMLSchema" xmlns:p="http://schemas.microsoft.com/office/2006/metadata/properties" xmlns:ns2="9b95020a-d61c-49e7-aac0-bd4ce2ae96d7" xmlns:ns3="9de8090a-bf5f-40c4-8d2e-ab1d374cf6cf" targetNamespace="http://schemas.microsoft.com/office/2006/metadata/properties" ma:root="true" ma:fieldsID="1b87b627de8ec43a94e97b8cf1f868f6" ns2:_="" ns3:_="">
    <xsd:import namespace="9b95020a-d61c-49e7-aac0-bd4ce2ae96d7"/>
    <xsd:import namespace="9de8090a-bf5f-40c4-8d2e-ab1d374cf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5020a-d61c-49e7-aac0-bd4ce2ae9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090a-bf5f-40c4-8d2e-ab1d374cf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BB8D2-76F5-43EE-A1C7-857267168F46}"/>
</file>

<file path=customXml/itemProps2.xml><?xml version="1.0" encoding="utf-8"?>
<ds:datastoreItem xmlns:ds="http://schemas.openxmlformats.org/officeDocument/2006/customXml" ds:itemID="{3603FC87-317F-4F17-95DF-50E071ECD7B4}"/>
</file>

<file path=customXml/itemProps3.xml><?xml version="1.0" encoding="utf-8"?>
<ds:datastoreItem xmlns:ds="http://schemas.openxmlformats.org/officeDocument/2006/customXml" ds:itemID="{7061B2A2-15AE-46C3-8A00-BF2E622B81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SSPU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Praskova 8, 746 01 Opava, tel</dc:title>
  <dc:creator>Dolezi</dc:creator>
  <lastModifiedBy>Lukáš Kůžel</lastModifiedBy>
  <revision>11</revision>
  <lastPrinted>2010-04-16T10:50:00.0000000Z</lastPrinted>
  <dcterms:created xsi:type="dcterms:W3CDTF">2014-04-14T20:18:00.0000000Z</dcterms:created>
  <dcterms:modified xsi:type="dcterms:W3CDTF">2022-03-01T17:53:40.8211686Z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0x010100FFCD3DBCCBC6F046B1285580E15DF6F6</vt:lpwstr>
  </property>
</Properties>
</file>